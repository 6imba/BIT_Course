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C69" w:rsidRDefault="007A577C">
      <w:pPr>
        <w:spacing w:before="81" w:line="220" w:lineRule="exact"/>
        <w:ind w:right="100"/>
        <w:jc w:val="right"/>
      </w:pPr>
      <w:r>
        <w:rPr>
          <w:b/>
          <w:position w:val="-1"/>
        </w:rPr>
        <w:t>1</w:t>
      </w:r>
    </w:p>
    <w:p w:rsidR="00183C69" w:rsidRDefault="00183C69">
      <w:pPr>
        <w:spacing w:line="200" w:lineRule="exact"/>
      </w:pPr>
    </w:p>
    <w:p w:rsidR="00183C69" w:rsidRDefault="00183C69">
      <w:pPr>
        <w:spacing w:before="18" w:line="260" w:lineRule="exact"/>
        <w:rPr>
          <w:sz w:val="26"/>
          <w:szCs w:val="26"/>
        </w:rPr>
      </w:pPr>
    </w:p>
    <w:p w:rsidR="00183C69" w:rsidRDefault="007A577C" w:rsidP="00F22FD8">
      <w:pPr>
        <w:spacing w:before="29"/>
        <w:ind w:left="3746" w:right="3807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tal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Log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 xml:space="preserve"> </w:t>
      </w:r>
    </w:p>
    <w:p w:rsidR="00183C69" w:rsidRDefault="00183C69">
      <w:pPr>
        <w:spacing w:before="8" w:line="140" w:lineRule="exact"/>
        <w:rPr>
          <w:sz w:val="15"/>
          <w:szCs w:val="15"/>
        </w:rPr>
      </w:pPr>
    </w:p>
    <w:p w:rsidR="00183C69" w:rsidRDefault="00183C69">
      <w:pPr>
        <w:spacing w:line="200" w:lineRule="exact"/>
      </w:pPr>
    </w:p>
    <w:p w:rsidR="00183C69" w:rsidRDefault="007A577C">
      <w:pPr>
        <w:spacing w:line="274" w:lineRule="auto"/>
        <w:ind w:left="100" w:right="64"/>
        <w:rPr>
          <w:sz w:val="24"/>
          <w:szCs w:val="24"/>
        </w:rPr>
      </w:pPr>
      <w:r>
        <w:rPr>
          <w:b/>
          <w:sz w:val="24"/>
          <w:szCs w:val="24"/>
        </w:rPr>
        <w:t>1)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Gi</w:t>
      </w:r>
      <w:r>
        <w:rPr>
          <w:b/>
          <w:sz w:val="24"/>
          <w:szCs w:val="24"/>
        </w:rPr>
        <w:t>ven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w</w:t>
      </w:r>
      <w:r>
        <w:rPr>
          <w:b/>
          <w:sz w:val="24"/>
          <w:szCs w:val="24"/>
        </w:rPr>
        <w:t>o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nary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sz w:val="24"/>
          <w:szCs w:val="24"/>
        </w:rPr>
        <w:t>nu</w:t>
      </w:r>
      <w:r>
        <w:rPr>
          <w:b/>
          <w:spacing w:val="-2"/>
          <w:sz w:val="24"/>
          <w:szCs w:val="24"/>
        </w:rPr>
        <w:t>m</w:t>
      </w:r>
      <w:r>
        <w:rPr>
          <w:b/>
          <w:sz w:val="24"/>
          <w:szCs w:val="24"/>
        </w:rPr>
        <w:t>bers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X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sz w:val="24"/>
          <w:szCs w:val="24"/>
        </w:rPr>
        <w:t>=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sz w:val="24"/>
          <w:szCs w:val="24"/>
        </w:rPr>
        <w:t>1010100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nd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sz w:val="24"/>
          <w:szCs w:val="24"/>
        </w:rPr>
        <w:t>=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sz w:val="24"/>
          <w:szCs w:val="24"/>
        </w:rPr>
        <w:t>1000011,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perform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ubtract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(a) X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-Y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nd (b) Y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- X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2</w:t>
      </w:r>
      <w:r>
        <w:rPr>
          <w:b/>
          <w:spacing w:val="-2"/>
          <w:sz w:val="24"/>
          <w:szCs w:val="24"/>
        </w:rPr>
        <w:t>’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comp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ement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.</w:t>
      </w:r>
    </w:p>
    <w:p w:rsidR="00183C69" w:rsidRDefault="007A577C">
      <w:pPr>
        <w:spacing w:before="3"/>
        <w:ind w:left="820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1010100</w:t>
      </w:r>
    </w:p>
    <w:p w:rsidR="00183C69" w:rsidRDefault="007A577C">
      <w:pPr>
        <w:spacing w:before="40" w:line="276" w:lineRule="auto"/>
        <w:ind w:left="880" w:right="4416"/>
        <w:rPr>
          <w:sz w:val="24"/>
          <w:szCs w:val="24"/>
        </w:rPr>
      </w:pPr>
      <w:r>
        <w:rPr>
          <w:sz w:val="24"/>
          <w:szCs w:val="24"/>
        </w:rPr>
        <w:t>2’s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0111101 -------------- Sum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10010001</w:t>
      </w:r>
    </w:p>
    <w:p w:rsidR="00183C69" w:rsidRDefault="007A577C">
      <w:pPr>
        <w:spacing w:line="260" w:lineRule="exact"/>
        <w:ind w:left="880"/>
        <w:rPr>
          <w:sz w:val="24"/>
          <w:szCs w:val="24"/>
        </w:rPr>
      </w:pP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card </w:t>
      </w:r>
      <w:r>
        <w:rPr>
          <w:sz w:val="24"/>
          <w:szCs w:val="24"/>
        </w:rPr>
        <w:t>end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carry</w:t>
      </w:r>
    </w:p>
    <w:p w:rsidR="00183C69" w:rsidRDefault="007A577C">
      <w:pPr>
        <w:spacing w:before="42" w:line="274" w:lineRule="auto"/>
        <w:ind w:left="820" w:right="6463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er: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0010001 b) 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1000011</w:t>
      </w:r>
    </w:p>
    <w:p w:rsidR="00183C69" w:rsidRDefault="007A577C">
      <w:pPr>
        <w:spacing w:before="3" w:line="274" w:lineRule="auto"/>
        <w:ind w:left="820" w:right="4336" w:firstLine="60"/>
        <w:rPr>
          <w:sz w:val="24"/>
          <w:szCs w:val="24"/>
        </w:rPr>
      </w:pPr>
      <w:r>
        <w:rPr>
          <w:sz w:val="24"/>
          <w:szCs w:val="24"/>
        </w:rPr>
        <w:t>2’s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0101100 --------------- Sum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1101111</w:t>
      </w:r>
    </w:p>
    <w:p w:rsidR="00183C69" w:rsidRDefault="007A577C">
      <w:pPr>
        <w:spacing w:before="3"/>
        <w:ind w:left="880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 end carry,</w:t>
      </w:r>
    </w:p>
    <w:p w:rsidR="00183C69" w:rsidRDefault="007A577C">
      <w:pPr>
        <w:spacing w:before="40"/>
        <w:ind w:left="880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herefore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>sw</w:t>
      </w:r>
      <w:r>
        <w:rPr>
          <w:sz w:val="24"/>
          <w:szCs w:val="24"/>
        </w:rPr>
        <w:t xml:space="preserve">er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-X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-(</w:t>
      </w:r>
      <w:proofErr w:type="gramEnd"/>
      <w:r>
        <w:rPr>
          <w:sz w:val="24"/>
          <w:szCs w:val="24"/>
        </w:rPr>
        <w:t>2</w:t>
      </w:r>
      <w:r>
        <w:rPr>
          <w:spacing w:val="-2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1101111)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-0010001</w:t>
      </w:r>
    </w:p>
    <w:p w:rsidR="00183C69" w:rsidRDefault="007A577C">
      <w:pPr>
        <w:spacing w:before="42" w:line="274" w:lineRule="auto"/>
        <w:ind w:left="100" w:right="67"/>
        <w:rPr>
          <w:sz w:val="24"/>
          <w:szCs w:val="24"/>
        </w:rPr>
      </w:pPr>
      <w:r>
        <w:rPr>
          <w:b/>
          <w:sz w:val="24"/>
          <w:szCs w:val="24"/>
        </w:rPr>
        <w:t>2).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Gi</w:t>
      </w:r>
      <w:r>
        <w:rPr>
          <w:b/>
          <w:sz w:val="24"/>
          <w:szCs w:val="24"/>
        </w:rPr>
        <w:t>ven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w</w:t>
      </w:r>
      <w:r>
        <w:rPr>
          <w:b/>
          <w:sz w:val="24"/>
          <w:szCs w:val="24"/>
        </w:rPr>
        <w:t>o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nary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nu</w:t>
      </w:r>
      <w:r>
        <w:rPr>
          <w:b/>
          <w:spacing w:val="-2"/>
          <w:sz w:val="24"/>
          <w:szCs w:val="24"/>
        </w:rPr>
        <w:t>m</w:t>
      </w:r>
      <w:r>
        <w:rPr>
          <w:b/>
          <w:sz w:val="24"/>
          <w:szCs w:val="24"/>
        </w:rPr>
        <w:t>bers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sz w:val="24"/>
          <w:szCs w:val="24"/>
        </w:rPr>
        <w:t>X</w:t>
      </w:r>
      <w:r>
        <w:rPr>
          <w:b/>
          <w:spacing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=</w:t>
      </w:r>
      <w:r>
        <w:rPr>
          <w:b/>
          <w:spacing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1010100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nd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=</w:t>
      </w:r>
      <w:r>
        <w:rPr>
          <w:b/>
          <w:spacing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1000011,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perform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9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ubtract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sz w:val="24"/>
          <w:szCs w:val="24"/>
        </w:rPr>
        <w:t>(a) X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-Y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nd (b) Y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- X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1</w:t>
      </w:r>
      <w:r>
        <w:rPr>
          <w:b/>
          <w:spacing w:val="-2"/>
          <w:sz w:val="24"/>
          <w:szCs w:val="24"/>
        </w:rPr>
        <w:t>’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comp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ement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.</w:t>
      </w:r>
    </w:p>
    <w:p w:rsidR="00183C69" w:rsidRDefault="007A577C">
      <w:pPr>
        <w:spacing w:before="3"/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 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1010100 – 1000011</w:t>
      </w:r>
    </w:p>
    <w:p w:rsidR="00183C69" w:rsidRDefault="007A577C">
      <w:pPr>
        <w:spacing w:before="40"/>
        <w:ind w:left="88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1010100</w:t>
      </w:r>
    </w:p>
    <w:p w:rsidR="00183C69" w:rsidRDefault="007A577C">
      <w:pPr>
        <w:spacing w:before="42" w:line="274" w:lineRule="auto"/>
        <w:ind w:left="820" w:right="4476"/>
        <w:rPr>
          <w:sz w:val="24"/>
          <w:szCs w:val="24"/>
        </w:rPr>
      </w:pPr>
      <w:r>
        <w:rPr>
          <w:sz w:val="24"/>
          <w:szCs w:val="24"/>
        </w:rPr>
        <w:t>1’s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0111100 -------------- Sum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10010000</w:t>
      </w:r>
    </w:p>
    <w:p w:rsidR="00183C69" w:rsidRDefault="007A577C">
      <w:pPr>
        <w:spacing w:before="3" w:line="274" w:lineRule="auto"/>
        <w:ind w:left="820" w:right="5482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-around carry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1 --------------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er: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0010001</w:t>
      </w:r>
    </w:p>
    <w:p w:rsidR="00183C69" w:rsidRDefault="007A577C">
      <w:pPr>
        <w:spacing w:before="3"/>
        <w:ind w:left="820"/>
        <w:rPr>
          <w:sz w:val="24"/>
          <w:szCs w:val="24"/>
        </w:rPr>
      </w:pPr>
      <w:r>
        <w:rPr>
          <w:sz w:val="24"/>
          <w:szCs w:val="24"/>
        </w:rPr>
        <w:t>b). 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1000011 – 1010100</w:t>
      </w:r>
    </w:p>
    <w:p w:rsidR="00183C69" w:rsidRDefault="007A577C">
      <w:pPr>
        <w:spacing w:before="40"/>
        <w:ind w:left="880"/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1000011</w:t>
      </w:r>
    </w:p>
    <w:p w:rsidR="00183C69" w:rsidRDefault="007A577C">
      <w:pPr>
        <w:spacing w:before="42" w:line="274" w:lineRule="auto"/>
        <w:ind w:left="880" w:right="4715" w:hanging="60"/>
        <w:rPr>
          <w:sz w:val="24"/>
          <w:szCs w:val="24"/>
        </w:rPr>
      </w:pPr>
      <w:r>
        <w:rPr>
          <w:sz w:val="24"/>
          <w:szCs w:val="24"/>
        </w:rPr>
        <w:t>1’s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0101011 ----------- Sum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1101110</w:t>
      </w:r>
    </w:p>
    <w:p w:rsidR="00183C69" w:rsidRDefault="007A577C">
      <w:pPr>
        <w:spacing w:before="3"/>
        <w:ind w:left="820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 end carry.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herefore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>sw</w:t>
      </w:r>
      <w:r>
        <w:rPr>
          <w:sz w:val="24"/>
          <w:szCs w:val="24"/>
        </w:rPr>
        <w:t xml:space="preserve">er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 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-(</w:t>
      </w:r>
      <w:proofErr w:type="gramEnd"/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1101110)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-0010001</w:t>
      </w:r>
    </w:p>
    <w:p w:rsidR="00183C69" w:rsidRDefault="007A577C">
      <w:pPr>
        <w:spacing w:before="42"/>
        <w:ind w:left="100" w:right="64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3). </w:t>
      </w:r>
      <w:r>
        <w:rPr>
          <w:b/>
          <w:spacing w:val="1"/>
          <w:sz w:val="24"/>
          <w:szCs w:val="24"/>
        </w:rPr>
        <w:t>w</w:t>
      </w:r>
      <w:r>
        <w:rPr>
          <w:b/>
          <w:sz w:val="24"/>
          <w:szCs w:val="24"/>
        </w:rPr>
        <w:t xml:space="preserve">hat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meant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y par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t?</w:t>
      </w:r>
    </w:p>
    <w:p w:rsidR="00183C69" w:rsidRDefault="007A577C">
      <w:pPr>
        <w:spacing w:before="40" w:line="275" w:lineRule="auto"/>
        <w:ind w:left="100" w:right="60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uded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ss</w:t>
      </w:r>
      <w:r>
        <w:rPr>
          <w:sz w:val="24"/>
          <w:szCs w:val="24"/>
        </w:rPr>
        <w:t xml:space="preserve">age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ake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1’s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her even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odd. Con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charac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even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odd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y: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even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odd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y 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SCII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1000001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01000001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11000001, 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SCII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T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1010100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11010100</w:t>
      </w:r>
    </w:p>
    <w:p w:rsidR="00183C69" w:rsidRDefault="007A577C">
      <w:pPr>
        <w:spacing w:before="2" w:line="275" w:lineRule="auto"/>
        <w:ind w:left="100" w:right="63"/>
        <w:jc w:val="both"/>
        <w:rPr>
          <w:sz w:val="24"/>
          <w:szCs w:val="24"/>
        </w:rPr>
      </w:pPr>
      <w:r>
        <w:rPr>
          <w:sz w:val="24"/>
          <w:szCs w:val="24"/>
        </w:rPr>
        <w:t>01010100.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 each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 ex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eft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produce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 even 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of1’s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charac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even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y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odd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charac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odd par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y.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pful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mi</w:t>
      </w:r>
      <w:r>
        <w:rPr>
          <w:spacing w:val="1"/>
          <w:sz w:val="24"/>
          <w:szCs w:val="24"/>
        </w:rPr>
        <w:t>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one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ano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her.</w:t>
      </w:r>
    </w:p>
    <w:p w:rsidR="00183C69" w:rsidRDefault="007A577C">
      <w:pPr>
        <w:spacing w:before="3"/>
        <w:ind w:left="100" w:right="7418"/>
        <w:jc w:val="both"/>
        <w:rPr>
          <w:sz w:val="24"/>
          <w:szCs w:val="24"/>
        </w:rPr>
      </w:pPr>
      <w:r>
        <w:rPr>
          <w:b/>
          <w:sz w:val="24"/>
          <w:szCs w:val="24"/>
        </w:rPr>
        <w:t>4).What 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reg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ter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?</w:t>
      </w:r>
    </w:p>
    <w:p w:rsidR="00183C69" w:rsidRDefault="007A577C">
      <w:pPr>
        <w:spacing w:before="40" w:line="275" w:lineRule="auto"/>
        <w:ind w:left="100" w:right="73" w:firstLine="720"/>
        <w:jc w:val="both"/>
        <w:rPr>
          <w:sz w:val="24"/>
          <w:szCs w:val="24"/>
        </w:rPr>
      </w:pPr>
      <w:r>
        <w:rPr>
          <w:sz w:val="24"/>
          <w:szCs w:val="24"/>
        </w:rPr>
        <w:t>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group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1"/>
          <w:sz w:val="24"/>
          <w:szCs w:val="24"/>
        </w:rPr>
        <w:t>ll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 ce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cre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quan</w:t>
      </w:r>
      <w:r>
        <w:rPr>
          <w:spacing w:val="-1"/>
          <w:sz w:val="24"/>
          <w:szCs w:val="24"/>
        </w:rPr>
        <w:t>tit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n-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1’s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0’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each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er.</w:t>
      </w:r>
    </w:p>
    <w:p w:rsidR="00183C69" w:rsidRDefault="007A577C">
      <w:pPr>
        <w:spacing w:before="2"/>
        <w:ind w:left="100" w:right="572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5). </w:t>
      </w:r>
      <w:proofErr w:type="gramStart"/>
      <w:r>
        <w:rPr>
          <w:b/>
          <w:sz w:val="24"/>
          <w:szCs w:val="24"/>
        </w:rPr>
        <w:t>What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meant by reg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ter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tra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fer?</w:t>
      </w:r>
    </w:p>
    <w:p w:rsidR="00183C69" w:rsidRDefault="007A577C">
      <w:pPr>
        <w:spacing w:before="40" w:line="275" w:lineRule="auto"/>
        <w:ind w:left="100" w:right="62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fer 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 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fer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fer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rect 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 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ano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ay pa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hrough 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proce</w:t>
      </w:r>
      <w:r>
        <w:rPr>
          <w:spacing w:val="1"/>
          <w:sz w:val="24"/>
          <w:szCs w:val="24"/>
        </w:rPr>
        <w:t>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perform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on.</w:t>
      </w:r>
    </w:p>
    <w:p w:rsidR="00183C69" w:rsidRDefault="007A577C">
      <w:pPr>
        <w:spacing w:before="2"/>
        <w:ind w:left="100" w:right="7318"/>
        <w:jc w:val="both"/>
        <w:rPr>
          <w:sz w:val="24"/>
          <w:szCs w:val="24"/>
        </w:rPr>
        <w:sectPr w:rsidR="00183C69">
          <w:pgSz w:w="11900" w:h="16840"/>
          <w:pgMar w:top="640" w:right="740" w:bottom="280" w:left="1320" w:header="720" w:footer="720" w:gutter="0"/>
          <w:cols w:space="720"/>
        </w:sectPr>
      </w:pPr>
      <w:r>
        <w:rPr>
          <w:b/>
          <w:sz w:val="24"/>
          <w:szCs w:val="24"/>
        </w:rPr>
        <w:t xml:space="preserve">6).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nary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c?</w:t>
      </w:r>
    </w:p>
    <w:p w:rsidR="00183C69" w:rsidRDefault="007A577C">
      <w:pPr>
        <w:spacing w:before="81"/>
        <w:ind w:right="120"/>
        <w:jc w:val="right"/>
      </w:pPr>
      <w:r>
        <w:rPr>
          <w:b/>
        </w:rPr>
        <w:lastRenderedPageBreak/>
        <w:t>2</w:t>
      </w:r>
    </w:p>
    <w:p w:rsidR="00183C69" w:rsidRDefault="00183C69">
      <w:pPr>
        <w:spacing w:before="3" w:line="100" w:lineRule="exact"/>
        <w:rPr>
          <w:sz w:val="10"/>
          <w:szCs w:val="10"/>
        </w:rPr>
      </w:pPr>
    </w:p>
    <w:p w:rsidR="00183C69" w:rsidRDefault="00183C69">
      <w:pPr>
        <w:spacing w:line="200" w:lineRule="exact"/>
      </w:pPr>
    </w:p>
    <w:p w:rsidR="00183C69" w:rsidRDefault="00183C69">
      <w:pPr>
        <w:spacing w:line="200" w:lineRule="exact"/>
      </w:pPr>
    </w:p>
    <w:p w:rsidR="00183C69" w:rsidRDefault="007A577C">
      <w:pPr>
        <w:spacing w:line="275" w:lineRule="auto"/>
        <w:ind w:left="100" w:right="90" w:firstLine="720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 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 de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ed by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phabe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uch as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B, C, x, y, z,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c.,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each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hav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 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0.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here 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hree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A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R, and </w:t>
      </w:r>
      <w:r>
        <w:rPr>
          <w:spacing w:val="1"/>
          <w:sz w:val="24"/>
          <w:szCs w:val="24"/>
        </w:rPr>
        <w:t>NO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183C69" w:rsidRDefault="007A577C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7).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 gate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?</w:t>
      </w:r>
    </w:p>
    <w:p w:rsidR="00183C69" w:rsidRDefault="007A577C">
      <w:pPr>
        <w:spacing w:before="40" w:line="276" w:lineRule="auto"/>
        <w:ind w:left="100" w:right="77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 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 one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ore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produce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 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El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ages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curren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hroughout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al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e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recogn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age-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pond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epara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age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repre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equal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 or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0.</w:t>
      </w:r>
    </w:p>
    <w:p w:rsidR="00183C69" w:rsidRDefault="007A577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8).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ua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ty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pr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perty.</w:t>
      </w:r>
    </w:p>
    <w:p w:rsidR="00183C69" w:rsidRDefault="007A577C">
      <w:pPr>
        <w:spacing w:before="42" w:line="275" w:lineRule="auto"/>
        <w:ind w:left="100" w:right="82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ua</w:t>
      </w:r>
      <w:r>
        <w:rPr>
          <w:spacing w:val="-1"/>
          <w:sz w:val="24"/>
          <w:szCs w:val="24"/>
        </w:rPr>
        <w:t>lit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proper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 every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gebra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expre</w:t>
      </w:r>
      <w:r>
        <w:rPr>
          <w:spacing w:val="1"/>
          <w:sz w:val="24"/>
          <w:szCs w:val="24"/>
        </w:rPr>
        <w:t>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deduc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from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po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Boo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gebra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den</w:t>
      </w:r>
      <w:r>
        <w:rPr>
          <w:spacing w:val="-1"/>
          <w:sz w:val="24"/>
          <w:szCs w:val="24"/>
        </w:rPr>
        <w:t>tit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erchanged.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dual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an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gebra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expre</w:t>
      </w:r>
      <w:r>
        <w:rPr>
          <w:spacing w:val="1"/>
          <w:sz w:val="24"/>
          <w:szCs w:val="24"/>
        </w:rPr>
        <w:t>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red,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erchange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0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  <w:proofErr w:type="spellEnd"/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rep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ace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1’s by 0’s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0’s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 1’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183C69" w:rsidRDefault="007A577C">
      <w:pPr>
        <w:spacing w:before="3"/>
        <w:ind w:left="100"/>
        <w:rPr>
          <w:sz w:val="24"/>
          <w:szCs w:val="24"/>
        </w:rPr>
      </w:pPr>
      <w:r>
        <w:rPr>
          <w:b/>
          <w:sz w:val="24"/>
          <w:szCs w:val="24"/>
        </w:rPr>
        <w:t>9).</w:t>
      </w:r>
      <w:r>
        <w:rPr>
          <w:b/>
          <w:spacing w:val="-1"/>
          <w:sz w:val="24"/>
          <w:szCs w:val="24"/>
        </w:rPr>
        <w:t>Fi</w:t>
      </w:r>
      <w:r>
        <w:rPr>
          <w:b/>
          <w:sz w:val="24"/>
          <w:szCs w:val="24"/>
        </w:rPr>
        <w:t>nd</w:t>
      </w:r>
      <w:r>
        <w:rPr>
          <w:b/>
          <w:spacing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comp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ement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funct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ons</w:t>
      </w:r>
      <w:r>
        <w:rPr>
          <w:b/>
          <w:spacing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>
        <w:rPr>
          <w:b/>
          <w:position w:val="-2"/>
          <w:sz w:val="14"/>
          <w:szCs w:val="14"/>
        </w:rPr>
        <w:t>1</w:t>
      </w:r>
      <w:r>
        <w:rPr>
          <w:b/>
          <w:sz w:val="24"/>
          <w:szCs w:val="24"/>
        </w:rPr>
        <w:t>=</w:t>
      </w:r>
      <w:r>
        <w:rPr>
          <w:b/>
          <w:spacing w:val="9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x’yz</w:t>
      </w:r>
      <w:proofErr w:type="spellEnd"/>
      <w:r>
        <w:rPr>
          <w:b/>
          <w:sz w:val="24"/>
          <w:szCs w:val="24"/>
        </w:rPr>
        <w:t>’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7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x’y’z</w:t>
      </w:r>
      <w:proofErr w:type="spellEnd"/>
      <w:r>
        <w:rPr>
          <w:b/>
          <w:spacing w:val="10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nd</w:t>
      </w:r>
      <w:r>
        <w:rPr>
          <w:b/>
          <w:spacing w:val="9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F</w:t>
      </w:r>
      <w:r>
        <w:rPr>
          <w:b/>
          <w:position w:val="-2"/>
          <w:sz w:val="14"/>
          <w:szCs w:val="14"/>
        </w:rPr>
        <w:t>2</w:t>
      </w:r>
      <w:r>
        <w:rPr>
          <w:b/>
          <w:sz w:val="24"/>
          <w:szCs w:val="24"/>
        </w:rPr>
        <w:t>=</w:t>
      </w:r>
      <w:r>
        <w:rPr>
          <w:b/>
          <w:spacing w:val="9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x(</w:t>
      </w:r>
      <w:proofErr w:type="spellStart"/>
      <w:proofErr w:type="gramEnd"/>
      <w:r>
        <w:rPr>
          <w:b/>
          <w:sz w:val="24"/>
          <w:szCs w:val="24"/>
        </w:rPr>
        <w:t>y’z</w:t>
      </w:r>
      <w:proofErr w:type="spellEnd"/>
      <w:r>
        <w:rPr>
          <w:b/>
          <w:sz w:val="24"/>
          <w:szCs w:val="24"/>
        </w:rPr>
        <w:t>’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7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yz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app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</w:p>
    <w:p w:rsidR="00183C69" w:rsidRDefault="007A577C">
      <w:pPr>
        <w:spacing w:before="40"/>
        <w:ind w:left="100"/>
        <w:rPr>
          <w:sz w:val="24"/>
          <w:szCs w:val="24"/>
        </w:rPr>
      </w:pPr>
      <w:r>
        <w:rPr>
          <w:b/>
          <w:sz w:val="24"/>
          <w:szCs w:val="24"/>
        </w:rPr>
        <w:t>Morgan’s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theorem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many 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mes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nece</w:t>
      </w:r>
      <w:r>
        <w:rPr>
          <w:b/>
          <w:spacing w:val="1"/>
          <w:sz w:val="24"/>
          <w:szCs w:val="24"/>
        </w:rPr>
        <w:t>ss</w:t>
      </w:r>
      <w:r>
        <w:rPr>
          <w:b/>
          <w:sz w:val="24"/>
          <w:szCs w:val="24"/>
        </w:rPr>
        <w:t>ary.</w:t>
      </w:r>
    </w:p>
    <w:p w:rsidR="00183C69" w:rsidRDefault="007A577C">
      <w:pPr>
        <w:spacing w:before="42" w:line="274" w:lineRule="auto"/>
        <w:ind w:left="820" w:right="2814"/>
        <w:rPr>
          <w:sz w:val="24"/>
          <w:szCs w:val="24"/>
        </w:rPr>
      </w:pPr>
      <w:r>
        <w:rPr>
          <w:spacing w:val="1"/>
          <w:sz w:val="24"/>
          <w:szCs w:val="24"/>
        </w:rPr>
        <w:t>F</w:t>
      </w:r>
      <w:r>
        <w:rPr>
          <w:position w:val="-2"/>
          <w:sz w:val="14"/>
          <w:szCs w:val="14"/>
        </w:rPr>
        <w:t>1</w:t>
      </w:r>
      <w:r>
        <w:rPr>
          <w:sz w:val="24"/>
          <w:szCs w:val="24"/>
        </w:rPr>
        <w:t>’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x’yz</w:t>
      </w:r>
      <w:proofErr w:type="spellEnd"/>
      <w:r>
        <w:rPr>
          <w:sz w:val="24"/>
          <w:szCs w:val="24"/>
        </w:rPr>
        <w:t>’ +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x’y’z</w:t>
      </w:r>
      <w:proofErr w:type="spellEnd"/>
      <w:r>
        <w:rPr>
          <w:sz w:val="24"/>
          <w:szCs w:val="24"/>
        </w:rPr>
        <w:t>)’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x’yz</w:t>
      </w:r>
      <w:proofErr w:type="spellEnd"/>
      <w:r>
        <w:rPr>
          <w:sz w:val="24"/>
          <w:szCs w:val="24"/>
        </w:rPr>
        <w:t>’)</w:t>
      </w:r>
      <w:proofErr w:type="gramStart"/>
      <w:r>
        <w:rPr>
          <w:sz w:val="24"/>
          <w:szCs w:val="24"/>
        </w:rPr>
        <w:t>’(</w:t>
      </w:r>
      <w:proofErr w:type="spellStart"/>
      <w:proofErr w:type="gramEnd"/>
      <w:r>
        <w:rPr>
          <w:sz w:val="24"/>
          <w:szCs w:val="24"/>
        </w:rPr>
        <w:t>x’y’z</w:t>
      </w:r>
      <w:proofErr w:type="spellEnd"/>
      <w:r>
        <w:rPr>
          <w:sz w:val="24"/>
          <w:szCs w:val="24"/>
        </w:rPr>
        <w:t>)’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(x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y’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z)(x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+</w:t>
      </w:r>
      <w:r>
        <w:rPr>
          <w:sz w:val="24"/>
          <w:szCs w:val="24"/>
        </w:rPr>
        <w:t xml:space="preserve">z’) </w:t>
      </w:r>
      <w:r>
        <w:rPr>
          <w:spacing w:val="1"/>
          <w:sz w:val="24"/>
          <w:szCs w:val="24"/>
        </w:rPr>
        <w:t>F</w:t>
      </w:r>
      <w:r>
        <w:rPr>
          <w:position w:val="-2"/>
          <w:sz w:val="14"/>
          <w:szCs w:val="14"/>
        </w:rPr>
        <w:t>2</w:t>
      </w:r>
      <w:r>
        <w:rPr>
          <w:sz w:val="24"/>
          <w:szCs w:val="24"/>
        </w:rPr>
        <w:t>’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[x(</w:t>
      </w:r>
      <w:proofErr w:type="spellStart"/>
      <w:r>
        <w:rPr>
          <w:sz w:val="24"/>
          <w:szCs w:val="24"/>
        </w:rPr>
        <w:t>y’z</w:t>
      </w:r>
      <w:proofErr w:type="spellEnd"/>
      <w:r>
        <w:rPr>
          <w:sz w:val="24"/>
          <w:szCs w:val="24"/>
        </w:rPr>
        <w:t>’ +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yz</w:t>
      </w:r>
      <w:proofErr w:type="spellEnd"/>
      <w:r>
        <w:rPr>
          <w:sz w:val="24"/>
          <w:szCs w:val="24"/>
        </w:rPr>
        <w:t>)]’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x’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y’z</w:t>
      </w:r>
      <w:proofErr w:type="spellEnd"/>
      <w:r>
        <w:rPr>
          <w:sz w:val="24"/>
          <w:szCs w:val="24"/>
        </w:rPr>
        <w:t>’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yz</w:t>
      </w:r>
      <w:proofErr w:type="spellEnd"/>
      <w:r>
        <w:rPr>
          <w:sz w:val="24"/>
          <w:szCs w:val="24"/>
        </w:rPr>
        <w:t>)’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x’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y’z</w:t>
      </w:r>
      <w:proofErr w:type="spellEnd"/>
      <w:r>
        <w:rPr>
          <w:sz w:val="24"/>
          <w:szCs w:val="24"/>
        </w:rPr>
        <w:t>’)’(</w:t>
      </w:r>
      <w:proofErr w:type="spellStart"/>
      <w:r>
        <w:rPr>
          <w:sz w:val="24"/>
          <w:szCs w:val="24"/>
        </w:rPr>
        <w:t>yz</w:t>
      </w:r>
      <w:proofErr w:type="spellEnd"/>
      <w:r>
        <w:rPr>
          <w:sz w:val="24"/>
          <w:szCs w:val="24"/>
        </w:rPr>
        <w:t>)’</w:t>
      </w:r>
    </w:p>
    <w:p w:rsidR="00183C69" w:rsidRDefault="007A577C">
      <w:pPr>
        <w:spacing w:before="3"/>
        <w:ind w:left="1142" w:right="6548"/>
        <w:jc w:val="center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(y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y’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z’)</w:t>
      </w:r>
    </w:p>
    <w:p w:rsidR="00183C69" w:rsidRDefault="007A577C">
      <w:pPr>
        <w:spacing w:before="40" w:line="276" w:lineRule="auto"/>
        <w:ind w:left="100" w:right="96"/>
        <w:rPr>
          <w:sz w:val="24"/>
          <w:szCs w:val="24"/>
        </w:rPr>
      </w:pPr>
      <w:r>
        <w:rPr>
          <w:b/>
          <w:sz w:val="24"/>
          <w:szCs w:val="24"/>
        </w:rPr>
        <w:t>10).</w:t>
      </w:r>
      <w:r>
        <w:rPr>
          <w:b/>
          <w:spacing w:val="-1"/>
          <w:sz w:val="24"/>
          <w:szCs w:val="24"/>
        </w:rPr>
        <w:t>Fi</w:t>
      </w:r>
      <w:r>
        <w:rPr>
          <w:b/>
          <w:sz w:val="24"/>
          <w:szCs w:val="24"/>
        </w:rPr>
        <w:t>nd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comp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ements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funct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ons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F</w:t>
      </w:r>
      <w:r>
        <w:rPr>
          <w:b/>
          <w:sz w:val="24"/>
          <w:szCs w:val="24"/>
        </w:rPr>
        <w:t>1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=</w:t>
      </w:r>
      <w:r>
        <w:rPr>
          <w:b/>
          <w:spacing w:val="1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x’yz</w:t>
      </w:r>
      <w:proofErr w:type="spellEnd"/>
      <w:r>
        <w:rPr>
          <w:b/>
          <w:sz w:val="24"/>
          <w:szCs w:val="24"/>
        </w:rPr>
        <w:t>’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1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x’y’z</w:t>
      </w:r>
      <w:proofErr w:type="spellEnd"/>
      <w:r>
        <w:rPr>
          <w:b/>
          <w:spacing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and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F</w:t>
      </w:r>
      <w:r>
        <w:rPr>
          <w:b/>
          <w:sz w:val="24"/>
          <w:szCs w:val="24"/>
        </w:rPr>
        <w:t>2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=</w:t>
      </w:r>
      <w:r>
        <w:rPr>
          <w:b/>
          <w:spacing w:val="1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x(</w:t>
      </w:r>
      <w:proofErr w:type="spellStart"/>
      <w:proofErr w:type="gramEnd"/>
      <w:r>
        <w:rPr>
          <w:b/>
          <w:sz w:val="24"/>
          <w:szCs w:val="24"/>
        </w:rPr>
        <w:t>y’z</w:t>
      </w:r>
      <w:proofErr w:type="spellEnd"/>
      <w:r>
        <w:rPr>
          <w:b/>
          <w:sz w:val="24"/>
          <w:szCs w:val="24"/>
        </w:rPr>
        <w:t>’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1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yz</w:t>
      </w:r>
      <w:proofErr w:type="spellEnd"/>
      <w:r>
        <w:rPr>
          <w:b/>
          <w:sz w:val="24"/>
          <w:szCs w:val="24"/>
        </w:rPr>
        <w:t xml:space="preserve">) </w:t>
      </w:r>
      <w:r>
        <w:rPr>
          <w:b/>
          <w:spacing w:val="22"/>
          <w:sz w:val="24"/>
          <w:szCs w:val="24"/>
        </w:rPr>
        <w:t xml:space="preserve"> </w:t>
      </w:r>
      <w:r>
        <w:rPr>
          <w:b/>
          <w:sz w:val="24"/>
          <w:szCs w:val="24"/>
        </w:rPr>
        <w:t>by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tak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the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ua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and comp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ement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each 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tera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.</w:t>
      </w:r>
    </w:p>
    <w:p w:rsidR="00183C69" w:rsidRDefault="007A577C">
      <w:pPr>
        <w:spacing w:line="260" w:lineRule="exact"/>
        <w:ind w:left="820"/>
        <w:rPr>
          <w:sz w:val="24"/>
          <w:szCs w:val="24"/>
        </w:rPr>
      </w:pPr>
      <w:r>
        <w:rPr>
          <w:sz w:val="24"/>
          <w:szCs w:val="24"/>
        </w:rPr>
        <w:t>F1=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x’yz</w:t>
      </w:r>
      <w:proofErr w:type="spellEnd"/>
      <w:r>
        <w:rPr>
          <w:sz w:val="24"/>
          <w:szCs w:val="24"/>
        </w:rPr>
        <w:t>’ +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x’y’z</w:t>
      </w:r>
      <w:proofErr w:type="spellEnd"/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dual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F1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(x’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z’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x’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z).</w:t>
      </w:r>
    </w:p>
    <w:p w:rsidR="00183C69" w:rsidRDefault="007A577C">
      <w:pPr>
        <w:spacing w:before="42" w:line="275" w:lineRule="auto"/>
        <w:ind w:left="820" w:right="3643" w:firstLine="60"/>
        <w:rPr>
          <w:sz w:val="24"/>
          <w:szCs w:val="24"/>
        </w:rPr>
      </w:pP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lit</w:t>
      </w:r>
      <w:r>
        <w:rPr>
          <w:sz w:val="24"/>
          <w:szCs w:val="24"/>
        </w:rPr>
        <w:t>er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(x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x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z’) F2=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x(</w:t>
      </w:r>
      <w:proofErr w:type="spellStart"/>
      <w:r>
        <w:rPr>
          <w:sz w:val="24"/>
          <w:szCs w:val="24"/>
        </w:rPr>
        <w:t>y’z</w:t>
      </w:r>
      <w:proofErr w:type="spellEnd"/>
      <w:r>
        <w:rPr>
          <w:sz w:val="24"/>
          <w:szCs w:val="24"/>
        </w:rPr>
        <w:t>’ +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yz</w:t>
      </w:r>
      <w:proofErr w:type="spellEnd"/>
      <w:r>
        <w:rPr>
          <w:sz w:val="24"/>
          <w:szCs w:val="24"/>
        </w:rPr>
        <w:t xml:space="preserve">).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dual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F2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(y’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z’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y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z).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each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lit</w:t>
      </w:r>
      <w:r>
        <w:rPr>
          <w:sz w:val="24"/>
          <w:szCs w:val="24"/>
        </w:rPr>
        <w:t>era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(y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y’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z’)</w:t>
      </w:r>
    </w:p>
    <w:p w:rsidR="00183C69" w:rsidRDefault="007A577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11).State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 Morgan’s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theorem.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organ</w:t>
      </w:r>
      <w:r>
        <w:rPr>
          <w:spacing w:val="1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ugge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heore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part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gebra.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hey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are,</w:t>
      </w:r>
    </w:p>
    <w:p w:rsidR="00183C69" w:rsidRDefault="007A577C">
      <w:pPr>
        <w:spacing w:before="40" w:line="276" w:lineRule="auto"/>
        <w:ind w:left="100" w:right="97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product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equal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um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B)’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B’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2)</w:t>
      </w:r>
      <w:r>
        <w:rPr>
          <w:spacing w:val="16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proofErr w:type="gramEnd"/>
      <w:r>
        <w:rPr>
          <w:sz w:val="24"/>
          <w:szCs w:val="24"/>
        </w:rPr>
        <w:t xml:space="preserve">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equal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product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B)’ =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’B’</w:t>
      </w:r>
    </w:p>
    <w:p w:rsidR="00183C69" w:rsidRDefault="007A577C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>12).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 xml:space="preserve">educe 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.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’</w:t>
      </w:r>
      <w:r>
        <w:rPr>
          <w:b/>
          <w:sz w:val="24"/>
          <w:szCs w:val="24"/>
        </w:rPr>
        <w:t>C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’C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0.c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[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1]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</w:t>
      </w:r>
    </w:p>
    <w:p w:rsidR="00183C69" w:rsidRDefault="007A577C">
      <w:pPr>
        <w:spacing w:before="40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13). 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 xml:space="preserve">educe </w:t>
      </w:r>
      <w:proofErr w:type="gramStart"/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B)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B) =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B =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(1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B) [1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1] =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183C69" w:rsidRDefault="007A577C">
      <w:pPr>
        <w:spacing w:before="40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14. 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 xml:space="preserve">educe 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’B’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’ 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’</w:t>
      </w:r>
      <w:r>
        <w:rPr>
          <w:b/>
          <w:spacing w:val="-2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’ +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’BC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’B’C’ 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’BC’ 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’BC =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’C’(</w:t>
      </w:r>
      <w:proofErr w:type="gramEnd"/>
      <w:r>
        <w:rPr>
          <w:sz w:val="24"/>
          <w:szCs w:val="24"/>
        </w:rPr>
        <w:t>B’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B) 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’B’C =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’C’ 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 xml:space="preserve">’BC </w:t>
      </w:r>
      <w:r>
        <w:rPr>
          <w:spacing w:val="-2"/>
          <w:sz w:val="24"/>
          <w:szCs w:val="24"/>
        </w:rPr>
        <w:t>[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’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1]</w:t>
      </w:r>
    </w:p>
    <w:p w:rsidR="00183C69" w:rsidRDefault="007A577C">
      <w:pPr>
        <w:spacing w:before="40"/>
        <w:ind w:left="88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’(</w:t>
      </w:r>
      <w:proofErr w:type="gramEnd"/>
      <w:r>
        <w:rPr>
          <w:sz w:val="24"/>
          <w:szCs w:val="24"/>
        </w:rPr>
        <w:t>C’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BC) =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’(C’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B) [A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’B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B]</w:t>
      </w:r>
    </w:p>
    <w:p w:rsidR="00183C69" w:rsidRDefault="007A577C">
      <w:pPr>
        <w:spacing w:before="4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15.) 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 xml:space="preserve">educe 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B 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AC</w:t>
      </w:r>
      <w:r>
        <w:rPr>
          <w:b/>
          <w:sz w:val="24"/>
          <w:szCs w:val="24"/>
        </w:rPr>
        <w:t>)’ +</w:t>
      </w:r>
      <w:r>
        <w:rPr>
          <w:b/>
          <w:spacing w:val="-1"/>
          <w:sz w:val="24"/>
          <w:szCs w:val="24"/>
        </w:rPr>
        <w:t xml:space="preserve"> </w:t>
      </w:r>
      <w:proofErr w:type="gramStart"/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B</w:t>
      </w:r>
      <w:r>
        <w:rPr>
          <w:b/>
          <w:spacing w:val="-2"/>
          <w:sz w:val="24"/>
          <w:szCs w:val="24"/>
        </w:rPr>
        <w:t>’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(</w:t>
      </w:r>
      <w:proofErr w:type="gramEnd"/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B 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)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 +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C)’ +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B’C</w:t>
      </w:r>
      <w:r>
        <w:rPr>
          <w:spacing w:val="-2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C) =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C)’ 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AA</w:t>
      </w:r>
      <w:r>
        <w:rPr>
          <w:sz w:val="24"/>
          <w:szCs w:val="24"/>
        </w:rPr>
        <w:t>B’BC 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B’CC</w:t>
      </w:r>
    </w:p>
    <w:p w:rsidR="00183C69" w:rsidRDefault="007A577C">
      <w:pPr>
        <w:spacing w:before="42"/>
        <w:ind w:left="88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B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C)’ 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B’CC [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0]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B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C)’ 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B’C [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1]</w:t>
      </w:r>
    </w:p>
    <w:p w:rsidR="00183C69" w:rsidRDefault="007A577C">
      <w:pPr>
        <w:spacing w:before="42"/>
        <w:ind w:left="88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B 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C’ </w:t>
      </w:r>
      <w:r>
        <w:rPr>
          <w:spacing w:val="-1"/>
          <w:sz w:val="24"/>
          <w:szCs w:val="24"/>
        </w:rPr>
        <w:t>=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B’C [(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B)’ =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B’]</w:t>
      </w:r>
    </w:p>
    <w:p w:rsidR="00183C69" w:rsidRDefault="007A577C">
      <w:pPr>
        <w:spacing w:before="40"/>
        <w:ind w:left="88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’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C’ 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B’C [A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B’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B]</w:t>
      </w:r>
    </w:p>
    <w:p w:rsidR="00183C69" w:rsidRDefault="007A577C">
      <w:pPr>
        <w:spacing w:before="42"/>
        <w:ind w:left="88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’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B’C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C’ </w:t>
      </w:r>
      <w:r>
        <w:rPr>
          <w:spacing w:val="-2"/>
          <w:sz w:val="24"/>
          <w:szCs w:val="24"/>
        </w:rPr>
        <w:t>[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’B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B]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’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B’C</w:t>
      </w:r>
    </w:p>
    <w:p w:rsidR="00183C69" w:rsidRDefault="007A577C">
      <w:pPr>
        <w:spacing w:before="42"/>
        <w:ind w:left="880"/>
        <w:rPr>
          <w:sz w:val="24"/>
          <w:szCs w:val="24"/>
        </w:rPr>
      </w:pPr>
      <w:r>
        <w:rPr>
          <w:spacing w:val="1"/>
          <w:sz w:val="24"/>
          <w:szCs w:val="24"/>
        </w:rPr>
        <w:t>=A</w:t>
      </w:r>
      <w:r>
        <w:rPr>
          <w:sz w:val="24"/>
          <w:szCs w:val="24"/>
        </w:rPr>
        <w:t>’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B’</w:t>
      </w:r>
    </w:p>
    <w:p w:rsidR="00183C69" w:rsidRDefault="007A577C">
      <w:pPr>
        <w:spacing w:before="40"/>
        <w:ind w:left="880"/>
        <w:rPr>
          <w:sz w:val="24"/>
          <w:szCs w:val="24"/>
        </w:rPr>
      </w:pPr>
      <w:r>
        <w:rPr>
          <w:spacing w:val="1"/>
          <w:sz w:val="24"/>
          <w:szCs w:val="24"/>
        </w:rPr>
        <w:t>=A</w:t>
      </w:r>
      <w:r>
        <w:rPr>
          <w:sz w:val="24"/>
          <w:szCs w:val="24"/>
        </w:rPr>
        <w:t>’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:rsidR="00183C69" w:rsidRDefault="007A577C">
      <w:pPr>
        <w:spacing w:before="42"/>
        <w:ind w:left="880"/>
        <w:rPr>
          <w:sz w:val="24"/>
          <w:szCs w:val="24"/>
        </w:rPr>
        <w:sectPr w:rsidR="00183C69">
          <w:pgSz w:w="11900" w:h="16840"/>
          <w:pgMar w:top="640" w:right="720" w:bottom="280" w:left="1320" w:header="720" w:footer="720" w:gutter="0"/>
          <w:cols w:space="720"/>
        </w:sect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 [A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  <w:r>
        <w:rPr>
          <w:spacing w:val="1"/>
          <w:sz w:val="24"/>
          <w:szCs w:val="24"/>
        </w:rPr>
        <w:t>=</w:t>
      </w:r>
      <w:r>
        <w:rPr>
          <w:sz w:val="24"/>
          <w:szCs w:val="24"/>
        </w:rPr>
        <w:t>1]</w:t>
      </w:r>
    </w:p>
    <w:p w:rsidR="00183C69" w:rsidRDefault="007A577C">
      <w:pPr>
        <w:spacing w:before="81"/>
        <w:ind w:right="100"/>
        <w:jc w:val="right"/>
      </w:pPr>
      <w:r>
        <w:rPr>
          <w:b/>
        </w:rPr>
        <w:lastRenderedPageBreak/>
        <w:t>3</w:t>
      </w:r>
    </w:p>
    <w:p w:rsidR="00183C69" w:rsidRDefault="00183C69">
      <w:pPr>
        <w:spacing w:before="3" w:line="100" w:lineRule="exact"/>
        <w:rPr>
          <w:sz w:val="10"/>
          <w:szCs w:val="10"/>
        </w:rPr>
      </w:pPr>
    </w:p>
    <w:p w:rsidR="00183C69" w:rsidRDefault="00183C69">
      <w:pPr>
        <w:spacing w:line="200" w:lineRule="exact"/>
      </w:pPr>
    </w:p>
    <w:p w:rsidR="00183C69" w:rsidRDefault="00183C69">
      <w:pPr>
        <w:spacing w:line="200" w:lineRule="exact"/>
      </w:pPr>
    </w:p>
    <w:p w:rsidR="00183C69" w:rsidRDefault="007A577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16. 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mp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fy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the fo</w:t>
      </w:r>
      <w:r>
        <w:rPr>
          <w:b/>
          <w:spacing w:val="-1"/>
          <w:sz w:val="24"/>
          <w:szCs w:val="24"/>
        </w:rPr>
        <w:t>ll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expre</w:t>
      </w:r>
      <w:r>
        <w:rPr>
          <w:b/>
          <w:spacing w:val="1"/>
          <w:sz w:val="24"/>
          <w:szCs w:val="24"/>
        </w:rPr>
        <w:t>ss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 Y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=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(A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proofErr w:type="gramStart"/>
      <w:r>
        <w:rPr>
          <w:b/>
          <w:sz w:val="24"/>
          <w:szCs w:val="24"/>
        </w:rPr>
        <w:t>)(</w:t>
      </w:r>
      <w:proofErr w:type="gramEnd"/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’ )(B’ 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’ )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(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C’ )(B’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C’ )</w:t>
      </w:r>
    </w:p>
    <w:p w:rsidR="00183C69" w:rsidRDefault="007A577C">
      <w:pPr>
        <w:spacing w:before="40"/>
        <w:ind w:left="100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 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 xml:space="preserve">C </w:t>
      </w:r>
      <w:r>
        <w:rPr>
          <w:spacing w:val="-1"/>
          <w:sz w:val="24"/>
          <w:szCs w:val="24"/>
        </w:rPr>
        <w:t>+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’B </w:t>
      </w:r>
      <w:r>
        <w:rPr>
          <w:spacing w:val="1"/>
          <w:sz w:val="24"/>
          <w:szCs w:val="24"/>
        </w:rPr>
        <w:t>+</w:t>
      </w:r>
      <w:proofErr w:type="gramStart"/>
      <w:r>
        <w:rPr>
          <w:sz w:val="24"/>
          <w:szCs w:val="24"/>
        </w:rPr>
        <w:t>BC )(</w:t>
      </w:r>
      <w:proofErr w:type="gramEnd"/>
      <w:r>
        <w:rPr>
          <w:sz w:val="24"/>
          <w:szCs w:val="24"/>
        </w:rPr>
        <w:t>B’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C’) [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0]</w:t>
      </w:r>
    </w:p>
    <w:p w:rsidR="00183C69" w:rsidRDefault="007A577C">
      <w:pPr>
        <w:spacing w:before="42"/>
        <w:ind w:left="100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C 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’B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BC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B’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C’ )</w:t>
      </w:r>
    </w:p>
    <w:p w:rsidR="00183C69" w:rsidRDefault="007A577C">
      <w:pPr>
        <w:spacing w:before="40"/>
        <w:ind w:left="100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B’C 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CC’ 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’BB’ 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’BC’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BB’C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BCC’</w:t>
      </w:r>
    </w:p>
    <w:p w:rsidR="00183C69" w:rsidRDefault="007A577C">
      <w:pPr>
        <w:spacing w:before="42"/>
        <w:ind w:left="106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B’C 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’BC’</w:t>
      </w:r>
    </w:p>
    <w:p w:rsidR="00183C69" w:rsidRDefault="007A577C">
      <w:pPr>
        <w:spacing w:before="40"/>
        <w:ind w:left="100"/>
        <w:rPr>
          <w:sz w:val="24"/>
          <w:szCs w:val="24"/>
        </w:rPr>
      </w:pPr>
      <w:r>
        <w:rPr>
          <w:b/>
          <w:sz w:val="24"/>
          <w:szCs w:val="24"/>
        </w:rPr>
        <w:t>17).S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mp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fy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the fo</w:t>
      </w:r>
      <w:r>
        <w:rPr>
          <w:b/>
          <w:spacing w:val="-1"/>
          <w:sz w:val="24"/>
          <w:szCs w:val="24"/>
        </w:rPr>
        <w:t>ll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u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ng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 Morgan’s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heorem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[((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B)</w:t>
      </w:r>
      <w:r>
        <w:rPr>
          <w:b/>
          <w:spacing w:val="-2"/>
          <w:sz w:val="24"/>
          <w:szCs w:val="24"/>
        </w:rPr>
        <w:t>’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 xml:space="preserve">)’’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]’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[((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B)’C)’’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]’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B)’C)’’ 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’ [(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B)’ =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B’]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B)’ C 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’</w:t>
      </w:r>
    </w:p>
    <w:p w:rsidR="00183C69" w:rsidRDefault="007A577C">
      <w:pPr>
        <w:spacing w:before="42"/>
        <w:ind w:left="88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 +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B’ )</w:t>
      </w:r>
      <w:proofErr w:type="gramEnd"/>
      <w:r>
        <w:rPr>
          <w:sz w:val="24"/>
          <w:szCs w:val="24"/>
        </w:rPr>
        <w:t>C +</w:t>
      </w:r>
      <w:r>
        <w:rPr>
          <w:spacing w:val="1"/>
          <w:sz w:val="24"/>
          <w:szCs w:val="24"/>
        </w:rPr>
        <w:t xml:space="preserve"> D</w:t>
      </w:r>
      <w:r>
        <w:rPr>
          <w:sz w:val="24"/>
          <w:szCs w:val="24"/>
        </w:rPr>
        <w:t>’</w:t>
      </w:r>
    </w:p>
    <w:p w:rsidR="00183C69" w:rsidRDefault="007A577C">
      <w:pPr>
        <w:spacing w:before="40"/>
        <w:ind w:left="100"/>
        <w:rPr>
          <w:sz w:val="24"/>
          <w:szCs w:val="24"/>
        </w:rPr>
      </w:pPr>
      <w:r>
        <w:rPr>
          <w:b/>
          <w:sz w:val="24"/>
          <w:szCs w:val="24"/>
        </w:rPr>
        <w:t>18</w:t>
      </w:r>
      <w:proofErr w:type="gramStart"/>
      <w:r>
        <w:rPr>
          <w:b/>
          <w:sz w:val="24"/>
          <w:szCs w:val="24"/>
        </w:rPr>
        <w:t>.Sh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w</w:t>
      </w:r>
      <w:proofErr w:type="gramEnd"/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that (X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Y</w:t>
      </w:r>
      <w:r>
        <w:rPr>
          <w:b/>
          <w:sz w:val="24"/>
          <w:szCs w:val="24"/>
        </w:rPr>
        <w:t>’ 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XY</w:t>
      </w:r>
      <w:r>
        <w:rPr>
          <w:b/>
          <w:sz w:val="24"/>
          <w:szCs w:val="24"/>
        </w:rPr>
        <w:t>)( X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Y</w:t>
      </w:r>
      <w:r>
        <w:rPr>
          <w:b/>
          <w:sz w:val="24"/>
          <w:szCs w:val="24"/>
        </w:rPr>
        <w:t>’)(</w:t>
      </w:r>
      <w:r>
        <w:rPr>
          <w:b/>
          <w:spacing w:val="1"/>
          <w:sz w:val="24"/>
          <w:szCs w:val="24"/>
        </w:rPr>
        <w:t>X</w:t>
      </w:r>
      <w:r>
        <w:rPr>
          <w:b/>
          <w:sz w:val="24"/>
          <w:szCs w:val="24"/>
        </w:rPr>
        <w:t>’</w:t>
      </w:r>
      <w:r>
        <w:rPr>
          <w:b/>
          <w:spacing w:val="1"/>
          <w:sz w:val="24"/>
          <w:szCs w:val="24"/>
        </w:rPr>
        <w:t>Y</w:t>
      </w:r>
      <w:r>
        <w:rPr>
          <w:b/>
          <w:sz w:val="24"/>
          <w:szCs w:val="24"/>
        </w:rPr>
        <w:t>) =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0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(X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’ 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X</w:t>
      </w:r>
      <w:r>
        <w:rPr>
          <w:spacing w:val="1"/>
          <w:sz w:val="24"/>
          <w:szCs w:val="24"/>
        </w:rPr>
        <w:t>Y</w:t>
      </w:r>
      <w:r>
        <w:rPr>
          <w:sz w:val="24"/>
          <w:szCs w:val="24"/>
        </w:rPr>
        <w:t>)</w:t>
      </w:r>
      <w:proofErr w:type="gramStart"/>
      <w:r>
        <w:rPr>
          <w:sz w:val="24"/>
          <w:szCs w:val="24"/>
        </w:rPr>
        <w:t>( X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’)(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’</w:t>
      </w:r>
      <w:r>
        <w:rPr>
          <w:spacing w:val="1"/>
          <w:sz w:val="24"/>
          <w:szCs w:val="24"/>
        </w:rPr>
        <w:t>Y</w:t>
      </w:r>
      <w:r>
        <w:rPr>
          <w:sz w:val="24"/>
          <w:szCs w:val="24"/>
        </w:rPr>
        <w:t>)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’ +</w:t>
      </w:r>
      <w:r>
        <w:rPr>
          <w:spacing w:val="1"/>
          <w:sz w:val="24"/>
          <w:szCs w:val="24"/>
        </w:rPr>
        <w:t xml:space="preserve"> X</w:t>
      </w:r>
      <w:proofErr w:type="gramStart"/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>(</w:t>
      </w:r>
      <w:proofErr w:type="gramEnd"/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Y</w:t>
      </w:r>
      <w:r>
        <w:rPr>
          <w:sz w:val="24"/>
          <w:szCs w:val="24"/>
        </w:rPr>
        <w:t>’ )</w:t>
      </w:r>
      <w:r>
        <w:rPr>
          <w:spacing w:val="-2"/>
          <w:sz w:val="24"/>
          <w:szCs w:val="24"/>
        </w:rPr>
        <w:t>(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’ +</w:t>
      </w:r>
      <w:r>
        <w:rPr>
          <w:spacing w:val="1"/>
          <w:sz w:val="24"/>
          <w:szCs w:val="24"/>
        </w:rPr>
        <w:t xml:space="preserve"> Y</w:t>
      </w:r>
      <w:r>
        <w:rPr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[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’B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B]</w:t>
      </w:r>
    </w:p>
    <w:p w:rsidR="00183C69" w:rsidRDefault="007A577C">
      <w:pPr>
        <w:spacing w:before="40"/>
        <w:ind w:left="88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Y</w:t>
      </w:r>
      <w:r>
        <w:rPr>
          <w:sz w:val="24"/>
          <w:szCs w:val="24"/>
        </w:rPr>
        <w:t>’ )</w:t>
      </w:r>
      <w:proofErr w:type="gramEnd"/>
      <w:r>
        <w:rPr>
          <w:sz w:val="24"/>
          <w:szCs w:val="24"/>
        </w:rPr>
        <w:t>(X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Y</w:t>
      </w:r>
      <w:r>
        <w:rPr>
          <w:sz w:val="24"/>
          <w:szCs w:val="24"/>
        </w:rPr>
        <w:t>’ )(</w:t>
      </w:r>
      <w:r>
        <w:rPr>
          <w:spacing w:val="1"/>
          <w:sz w:val="24"/>
          <w:szCs w:val="24"/>
        </w:rPr>
        <w:t>X</w:t>
      </w:r>
      <w:r>
        <w:rPr>
          <w:spacing w:val="-2"/>
          <w:sz w:val="24"/>
          <w:szCs w:val="24"/>
        </w:rPr>
        <w:t>’</w:t>
      </w:r>
      <w:r>
        <w:rPr>
          <w:spacing w:val="1"/>
          <w:sz w:val="24"/>
          <w:szCs w:val="24"/>
        </w:rPr>
        <w:t>Y</w:t>
      </w:r>
      <w:r>
        <w:rPr>
          <w:sz w:val="24"/>
          <w:szCs w:val="24"/>
        </w:rPr>
        <w:t>) [A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1]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Y</w:t>
      </w:r>
      <w:r>
        <w:rPr>
          <w:sz w:val="24"/>
          <w:szCs w:val="24"/>
        </w:rPr>
        <w:t>’ )</w:t>
      </w:r>
      <w:proofErr w:type="gramEnd"/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X</w:t>
      </w:r>
      <w:r>
        <w:rPr>
          <w:spacing w:val="-2"/>
          <w:sz w:val="24"/>
          <w:szCs w:val="24"/>
        </w:rPr>
        <w:t>’</w:t>
      </w:r>
      <w:r>
        <w:rPr>
          <w:spacing w:val="1"/>
          <w:sz w:val="24"/>
          <w:szCs w:val="24"/>
        </w:rPr>
        <w:t>Y</w:t>
      </w:r>
      <w:r>
        <w:rPr>
          <w:sz w:val="24"/>
          <w:szCs w:val="24"/>
        </w:rPr>
        <w:t>) [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1]</w:t>
      </w:r>
    </w:p>
    <w:p w:rsidR="00183C69" w:rsidRDefault="007A577C">
      <w:pPr>
        <w:spacing w:before="40"/>
        <w:ind w:left="88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X</w:t>
      </w:r>
      <w:r>
        <w:rPr>
          <w:spacing w:val="-2"/>
          <w:sz w:val="24"/>
          <w:szCs w:val="24"/>
        </w:rPr>
        <w:t>.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’ +</w:t>
      </w:r>
      <w:r>
        <w:rPr>
          <w:spacing w:val="1"/>
          <w:sz w:val="24"/>
          <w:szCs w:val="24"/>
        </w:rPr>
        <w:t xml:space="preserve"> Y</w:t>
      </w:r>
      <w:r>
        <w:rPr>
          <w:sz w:val="24"/>
          <w:szCs w:val="24"/>
        </w:rPr>
        <w:t>’</w:t>
      </w:r>
      <w:r>
        <w:rPr>
          <w:spacing w:val="-2"/>
          <w:sz w:val="24"/>
          <w:szCs w:val="24"/>
        </w:rPr>
        <w:t>.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’.Y</w:t>
      </w:r>
    </w:p>
    <w:p w:rsidR="00183C69" w:rsidRDefault="007A577C">
      <w:pPr>
        <w:spacing w:before="42"/>
        <w:ind w:left="88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 [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.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0]</w:t>
      </w:r>
    </w:p>
    <w:p w:rsidR="00183C69" w:rsidRDefault="007A577C">
      <w:pPr>
        <w:spacing w:before="40"/>
        <w:ind w:left="100"/>
        <w:rPr>
          <w:sz w:val="24"/>
          <w:szCs w:val="24"/>
        </w:rPr>
      </w:pPr>
      <w:r>
        <w:rPr>
          <w:b/>
          <w:sz w:val="24"/>
          <w:szCs w:val="24"/>
        </w:rPr>
        <w:t>19).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rove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that 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B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’ 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B’C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’</w:t>
      </w:r>
      <w:r>
        <w:rPr>
          <w:b/>
          <w:spacing w:val="-2"/>
          <w:sz w:val="24"/>
          <w:szCs w:val="24"/>
        </w:rPr>
        <w:t>B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=</w:t>
      </w:r>
      <w:r>
        <w:rPr>
          <w:b/>
          <w:spacing w:val="1"/>
          <w:sz w:val="24"/>
          <w:szCs w:val="24"/>
        </w:rPr>
        <w:t xml:space="preserve"> A</w:t>
      </w:r>
      <w:r>
        <w:rPr>
          <w:b/>
          <w:sz w:val="24"/>
          <w:szCs w:val="24"/>
        </w:rPr>
        <w:t>B +</w:t>
      </w:r>
      <w:r>
        <w:rPr>
          <w:b/>
          <w:spacing w:val="-1"/>
          <w:sz w:val="24"/>
          <w:szCs w:val="24"/>
        </w:rPr>
        <w:t xml:space="preserve"> A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B</w:t>
      </w:r>
      <w:r>
        <w:rPr>
          <w:b/>
          <w:sz w:val="24"/>
          <w:szCs w:val="24"/>
        </w:rPr>
        <w:t>C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BC 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BC’ 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B’C 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’BC </w:t>
      </w:r>
      <w:r>
        <w:rPr>
          <w:spacing w:val="-1"/>
          <w:sz w:val="24"/>
          <w:szCs w:val="24"/>
        </w:rPr>
        <w:t>=</w:t>
      </w:r>
      <w:proofErr w:type="gram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B(</w:t>
      </w:r>
      <w:proofErr w:type="gramEnd"/>
      <w:r>
        <w:rPr>
          <w:sz w:val="24"/>
          <w:szCs w:val="24"/>
        </w:rPr>
        <w:t>C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C’) 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B’C 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’BC</w:t>
      </w:r>
    </w:p>
    <w:p w:rsidR="00183C69" w:rsidRDefault="007A577C">
      <w:pPr>
        <w:spacing w:before="40"/>
        <w:ind w:left="3040"/>
        <w:rPr>
          <w:sz w:val="24"/>
          <w:szCs w:val="24"/>
        </w:rPr>
      </w:pPr>
      <w:r>
        <w:rPr>
          <w:spacing w:val="1"/>
          <w:sz w:val="24"/>
          <w:szCs w:val="24"/>
        </w:rPr>
        <w:t>=A</w:t>
      </w:r>
      <w:r>
        <w:rPr>
          <w:sz w:val="24"/>
          <w:szCs w:val="24"/>
        </w:rPr>
        <w:t>B 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B’C 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’BC</w:t>
      </w:r>
    </w:p>
    <w:p w:rsidR="00183C69" w:rsidRDefault="007A577C">
      <w:pPr>
        <w:spacing w:before="42"/>
        <w:ind w:left="2980"/>
        <w:rPr>
          <w:sz w:val="24"/>
          <w:szCs w:val="24"/>
        </w:rPr>
      </w:pPr>
      <w:r>
        <w:rPr>
          <w:spacing w:val="1"/>
          <w:sz w:val="24"/>
          <w:szCs w:val="24"/>
        </w:rPr>
        <w:t>=</w:t>
      </w:r>
      <w:proofErr w:type="gram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B’C) 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’BC</w:t>
      </w:r>
    </w:p>
    <w:p w:rsidR="00183C69" w:rsidRDefault="007A577C">
      <w:pPr>
        <w:spacing w:before="40"/>
        <w:ind w:left="2980"/>
        <w:rPr>
          <w:sz w:val="24"/>
          <w:szCs w:val="24"/>
        </w:rPr>
      </w:pPr>
      <w:r>
        <w:rPr>
          <w:spacing w:val="1"/>
          <w:sz w:val="24"/>
          <w:szCs w:val="24"/>
        </w:rPr>
        <w:t>=</w:t>
      </w:r>
      <w:proofErr w:type="gram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C) 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’BC</w:t>
      </w:r>
    </w:p>
    <w:p w:rsidR="00183C69" w:rsidRDefault="007A577C">
      <w:pPr>
        <w:spacing w:before="42"/>
        <w:ind w:left="2980"/>
        <w:rPr>
          <w:sz w:val="24"/>
          <w:szCs w:val="24"/>
        </w:rPr>
      </w:pPr>
      <w:r>
        <w:rPr>
          <w:spacing w:val="1"/>
          <w:sz w:val="24"/>
          <w:szCs w:val="24"/>
        </w:rPr>
        <w:t>=A</w:t>
      </w:r>
      <w:r>
        <w:rPr>
          <w:sz w:val="24"/>
          <w:szCs w:val="24"/>
        </w:rPr>
        <w:t>B 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C 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’BC</w:t>
      </w:r>
    </w:p>
    <w:p w:rsidR="00183C69" w:rsidRDefault="007A577C">
      <w:pPr>
        <w:spacing w:before="40"/>
        <w:ind w:left="2980"/>
        <w:rPr>
          <w:sz w:val="24"/>
          <w:szCs w:val="24"/>
        </w:rPr>
      </w:pPr>
      <w:r>
        <w:rPr>
          <w:spacing w:val="1"/>
          <w:sz w:val="24"/>
          <w:szCs w:val="24"/>
        </w:rPr>
        <w:t>=</w:t>
      </w:r>
      <w:proofErr w:type="gramStart"/>
      <w:r>
        <w:rPr>
          <w:sz w:val="24"/>
          <w:szCs w:val="24"/>
        </w:rPr>
        <w:t>B(</w:t>
      </w:r>
      <w:proofErr w:type="gramEnd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C) 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C</w:t>
      </w:r>
    </w:p>
    <w:p w:rsidR="00183C69" w:rsidRDefault="007A577C">
      <w:pPr>
        <w:spacing w:before="42"/>
        <w:ind w:left="3040"/>
        <w:rPr>
          <w:sz w:val="24"/>
          <w:szCs w:val="24"/>
        </w:rPr>
      </w:pPr>
      <w:r>
        <w:rPr>
          <w:spacing w:val="1"/>
          <w:sz w:val="24"/>
          <w:szCs w:val="24"/>
        </w:rPr>
        <w:t>=A</w:t>
      </w:r>
      <w:r>
        <w:rPr>
          <w:sz w:val="24"/>
          <w:szCs w:val="24"/>
        </w:rPr>
        <w:t>B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BC 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C</w:t>
      </w:r>
    </w:p>
    <w:p w:rsidR="00183C69" w:rsidRDefault="007A577C">
      <w:pPr>
        <w:spacing w:before="40"/>
        <w:ind w:left="3040"/>
        <w:rPr>
          <w:sz w:val="24"/>
          <w:szCs w:val="24"/>
        </w:rPr>
      </w:pPr>
      <w:r>
        <w:rPr>
          <w:spacing w:val="1"/>
          <w:sz w:val="24"/>
          <w:szCs w:val="24"/>
        </w:rPr>
        <w:t>=A</w:t>
      </w:r>
      <w:r>
        <w:rPr>
          <w:sz w:val="24"/>
          <w:szCs w:val="24"/>
        </w:rPr>
        <w:t>B 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C </w:t>
      </w:r>
      <w:r>
        <w:rPr>
          <w:spacing w:val="1"/>
          <w:sz w:val="24"/>
          <w:szCs w:val="24"/>
        </w:rPr>
        <w:t>+</w:t>
      </w:r>
      <w:r>
        <w:rPr>
          <w:sz w:val="24"/>
          <w:szCs w:val="24"/>
        </w:rPr>
        <w:t>BC ..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Proved</w:t>
      </w:r>
    </w:p>
    <w:p w:rsidR="00183C69" w:rsidRDefault="007A577C">
      <w:pPr>
        <w:spacing w:before="42"/>
        <w:ind w:left="100"/>
        <w:rPr>
          <w:sz w:val="24"/>
          <w:szCs w:val="24"/>
        </w:rPr>
      </w:pPr>
      <w:r>
        <w:rPr>
          <w:b/>
          <w:sz w:val="24"/>
          <w:szCs w:val="24"/>
        </w:rPr>
        <w:t>20).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onvert the 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ven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expre</w:t>
      </w:r>
      <w:r>
        <w:rPr>
          <w:b/>
          <w:spacing w:val="-1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on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can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form Y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=</w:t>
      </w:r>
      <w:r>
        <w:rPr>
          <w:b/>
          <w:spacing w:val="-1"/>
          <w:sz w:val="24"/>
          <w:szCs w:val="24"/>
        </w:rPr>
        <w:t xml:space="preserve"> A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B +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B</w:t>
      </w:r>
      <w:r>
        <w:rPr>
          <w:b/>
          <w:sz w:val="24"/>
          <w:szCs w:val="24"/>
        </w:rPr>
        <w:t>C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C 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B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BC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=</w:t>
      </w:r>
      <w:proofErr w:type="gram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B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B’ ) 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B(C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C’ )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’)BC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=A</w:t>
      </w:r>
      <w:r>
        <w:rPr>
          <w:sz w:val="24"/>
          <w:szCs w:val="24"/>
        </w:rPr>
        <w:t>BC 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BC’ 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B’C 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B’C’ 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BC 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BC’ 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BC</w:t>
      </w:r>
    </w:p>
    <w:p w:rsidR="00183C69" w:rsidRDefault="007A577C">
      <w:pPr>
        <w:spacing w:before="42"/>
        <w:ind w:left="880"/>
        <w:rPr>
          <w:sz w:val="24"/>
          <w:szCs w:val="24"/>
        </w:rPr>
      </w:pPr>
      <w:r>
        <w:rPr>
          <w:spacing w:val="1"/>
          <w:sz w:val="24"/>
          <w:szCs w:val="24"/>
        </w:rPr>
        <w:t>=A</w:t>
      </w:r>
      <w:r>
        <w:rPr>
          <w:sz w:val="24"/>
          <w:szCs w:val="24"/>
        </w:rPr>
        <w:t>BC 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BC’ </w:t>
      </w:r>
      <w:r>
        <w:rPr>
          <w:spacing w:val="-1"/>
          <w:sz w:val="24"/>
          <w:szCs w:val="24"/>
        </w:rPr>
        <w:t>+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B’C 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 xml:space="preserve">B’C’ </w:t>
      </w:r>
      <w:r>
        <w:rPr>
          <w:spacing w:val="-2"/>
          <w:sz w:val="24"/>
          <w:szCs w:val="24"/>
        </w:rPr>
        <w:t>[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1]</w:t>
      </w:r>
    </w:p>
    <w:p w:rsidR="00183C69" w:rsidRDefault="007A577C">
      <w:pPr>
        <w:spacing w:before="40"/>
        <w:ind w:left="100"/>
        <w:rPr>
          <w:sz w:val="24"/>
          <w:szCs w:val="24"/>
        </w:rPr>
      </w:pPr>
      <w:r>
        <w:rPr>
          <w:b/>
          <w:sz w:val="24"/>
          <w:szCs w:val="24"/>
        </w:rPr>
        <w:t>21).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onvert the 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ven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expre</w:t>
      </w:r>
      <w:r>
        <w:rPr>
          <w:b/>
          <w:spacing w:val="-1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on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can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PO</w:t>
      </w:r>
      <w:r>
        <w:rPr>
          <w:b/>
          <w:sz w:val="24"/>
          <w:szCs w:val="24"/>
        </w:rPr>
        <w:t>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form Y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=</w:t>
      </w:r>
      <w:r>
        <w:rPr>
          <w:b/>
          <w:spacing w:val="-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( A</w:t>
      </w:r>
      <w:proofErr w:type="gramEnd"/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B)(B 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)(A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)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A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B)(B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C)</w:t>
      </w:r>
      <w:r>
        <w:rPr>
          <w:spacing w:val="-2"/>
          <w:sz w:val="24"/>
          <w:szCs w:val="24"/>
        </w:rPr>
        <w:t>(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C)</w:t>
      </w:r>
    </w:p>
    <w:p w:rsidR="00183C69" w:rsidRDefault="007A577C">
      <w:pPr>
        <w:spacing w:before="40"/>
        <w:ind w:left="88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 +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C.C’ )</w:t>
      </w:r>
      <w:proofErr w:type="gramEnd"/>
      <w:r>
        <w:rPr>
          <w:sz w:val="24"/>
          <w:szCs w:val="24"/>
        </w:rPr>
        <w:t>(B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 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 )</w:t>
      </w:r>
      <w:r>
        <w:rPr>
          <w:spacing w:val="-2"/>
          <w:sz w:val="24"/>
          <w:szCs w:val="24"/>
        </w:rPr>
        <w:t>(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B.B’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C)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C’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)(A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C)(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+</w:t>
      </w:r>
      <w:r>
        <w:rPr>
          <w:sz w:val="24"/>
          <w:szCs w:val="24"/>
        </w:rPr>
        <w:t>C)(A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C)(A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B’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[A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(A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C) 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]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C’)(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C)(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C)(A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C)</w:t>
      </w:r>
    </w:p>
    <w:p w:rsidR="00183C69" w:rsidRDefault="007A577C">
      <w:pPr>
        <w:spacing w:before="40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22). </w:t>
      </w:r>
      <w:r>
        <w:rPr>
          <w:b/>
          <w:spacing w:val="-1"/>
          <w:sz w:val="24"/>
          <w:szCs w:val="24"/>
        </w:rPr>
        <w:t>Fi</w:t>
      </w:r>
      <w:r>
        <w:rPr>
          <w:b/>
          <w:sz w:val="24"/>
          <w:szCs w:val="24"/>
        </w:rPr>
        <w:t xml:space="preserve">nd the </w:t>
      </w:r>
      <w:proofErr w:type="spellStart"/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nterms</w:t>
      </w:r>
      <w:proofErr w:type="spellEnd"/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of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expre</w:t>
      </w:r>
      <w:r>
        <w:rPr>
          <w:b/>
          <w:spacing w:val="1"/>
          <w:sz w:val="24"/>
          <w:szCs w:val="24"/>
        </w:rPr>
        <w:t>ss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 Y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=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’B</w:t>
      </w:r>
      <w:r>
        <w:rPr>
          <w:b/>
          <w:spacing w:val="-2"/>
          <w:sz w:val="24"/>
          <w:szCs w:val="24"/>
        </w:rPr>
        <w:t>’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’ +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’B’C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’BC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’</w:t>
      </w:r>
    </w:p>
    <w:p w:rsidR="00183C69" w:rsidRDefault="007A577C">
      <w:pPr>
        <w:tabs>
          <w:tab w:val="left" w:pos="8500"/>
        </w:tabs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’B’C’ +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’B’C 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’BC 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BC’ </w:t>
      </w:r>
      <w:r>
        <w:rPr>
          <w:spacing w:val="1"/>
          <w:sz w:val="24"/>
          <w:szCs w:val="24"/>
        </w:rPr>
        <w:t>=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0 +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1 </w:t>
      </w:r>
      <w:r>
        <w:rPr>
          <w:spacing w:val="1"/>
          <w:sz w:val="24"/>
          <w:szCs w:val="24"/>
        </w:rPr>
        <w:t>+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3 </w:t>
      </w:r>
      <w:r>
        <w:rPr>
          <w:spacing w:val="1"/>
          <w:sz w:val="24"/>
          <w:szCs w:val="24"/>
        </w:rPr>
        <w:t>+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6 </w:t>
      </w:r>
      <w:r>
        <w:rPr>
          <w:spacing w:val="1"/>
          <w:sz w:val="24"/>
          <w:szCs w:val="24"/>
        </w:rPr>
        <w:t>=</w:t>
      </w:r>
      <w:proofErr w:type="spellStart"/>
      <w:r>
        <w:rPr>
          <w:sz w:val="24"/>
          <w:szCs w:val="24"/>
        </w:rPr>
        <w:t>ôP</w:t>
      </w:r>
      <w:proofErr w:type="spellEnd"/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</w:p>
    <w:p w:rsidR="00183C69" w:rsidRDefault="007A577C">
      <w:pPr>
        <w:spacing w:before="40" w:line="276" w:lineRule="auto"/>
        <w:ind w:left="100" w:right="69"/>
        <w:rPr>
          <w:sz w:val="24"/>
          <w:szCs w:val="24"/>
        </w:rPr>
      </w:pPr>
      <w:r>
        <w:rPr>
          <w:b/>
          <w:sz w:val="24"/>
          <w:szCs w:val="24"/>
        </w:rPr>
        <w:t>23).Wr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te</w:t>
      </w:r>
      <w:r>
        <w:rPr>
          <w:b/>
          <w:spacing w:val="24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22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maxterms</w:t>
      </w:r>
      <w:proofErr w:type="spellEnd"/>
      <w:r>
        <w:rPr>
          <w:b/>
          <w:spacing w:val="23"/>
          <w:sz w:val="24"/>
          <w:szCs w:val="24"/>
        </w:rPr>
        <w:t xml:space="preserve"> </w:t>
      </w:r>
      <w:r>
        <w:rPr>
          <w:b/>
          <w:sz w:val="24"/>
          <w:szCs w:val="24"/>
        </w:rPr>
        <w:t>corre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pond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</w:t>
      </w:r>
      <w:r>
        <w:rPr>
          <w:b/>
          <w:spacing w:val="20"/>
          <w:sz w:val="24"/>
          <w:szCs w:val="24"/>
        </w:rPr>
        <w:t xml:space="preserve"> </w:t>
      </w:r>
      <w:r>
        <w:rPr>
          <w:b/>
          <w:sz w:val="24"/>
          <w:szCs w:val="24"/>
        </w:rPr>
        <w:t>to</w:t>
      </w:r>
      <w:r>
        <w:rPr>
          <w:b/>
          <w:spacing w:val="22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9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cal</w:t>
      </w:r>
      <w:r>
        <w:rPr>
          <w:b/>
          <w:spacing w:val="23"/>
          <w:sz w:val="24"/>
          <w:szCs w:val="24"/>
        </w:rPr>
        <w:t xml:space="preserve"> </w:t>
      </w:r>
      <w:r>
        <w:rPr>
          <w:b/>
          <w:sz w:val="24"/>
          <w:szCs w:val="24"/>
        </w:rPr>
        <w:t>expre</w:t>
      </w:r>
      <w:r>
        <w:rPr>
          <w:b/>
          <w:spacing w:val="1"/>
          <w:sz w:val="24"/>
          <w:szCs w:val="24"/>
        </w:rPr>
        <w:t>ss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21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23"/>
          <w:sz w:val="24"/>
          <w:szCs w:val="24"/>
        </w:rPr>
        <w:t xml:space="preserve"> </w:t>
      </w:r>
      <w:r>
        <w:rPr>
          <w:b/>
          <w:sz w:val="24"/>
          <w:szCs w:val="24"/>
        </w:rPr>
        <w:t>=</w:t>
      </w:r>
      <w:r>
        <w:rPr>
          <w:b/>
          <w:spacing w:val="2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(</w:t>
      </w:r>
      <w:r>
        <w:rPr>
          <w:b/>
          <w:sz w:val="24"/>
          <w:szCs w:val="24"/>
        </w:rPr>
        <w:t>A</w:t>
      </w:r>
      <w:r>
        <w:rPr>
          <w:b/>
          <w:spacing w:val="23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21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pacing w:val="20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21"/>
          <w:sz w:val="24"/>
          <w:szCs w:val="24"/>
        </w:rPr>
        <w:t xml:space="preserve"> </w:t>
      </w:r>
      <w:proofErr w:type="gramStart"/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’</w:t>
      </w:r>
      <w:r>
        <w:rPr>
          <w:b/>
          <w:spacing w:val="20"/>
          <w:sz w:val="24"/>
          <w:szCs w:val="24"/>
        </w:rPr>
        <w:t xml:space="preserve"> </w:t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(A</w:t>
      </w:r>
      <w:r>
        <w:rPr>
          <w:b/>
          <w:spacing w:val="21"/>
          <w:sz w:val="24"/>
          <w:szCs w:val="24"/>
        </w:rPr>
        <w:t xml:space="preserve"> </w:t>
      </w:r>
      <w:r>
        <w:rPr>
          <w:b/>
          <w:sz w:val="24"/>
          <w:szCs w:val="24"/>
        </w:rPr>
        <w:t>+</w:t>
      </w:r>
      <w:r>
        <w:rPr>
          <w:b/>
          <w:spacing w:val="21"/>
          <w:sz w:val="24"/>
          <w:szCs w:val="24"/>
        </w:rPr>
        <w:t xml:space="preserve"> </w:t>
      </w:r>
      <w:r>
        <w:rPr>
          <w:b/>
          <w:sz w:val="24"/>
          <w:szCs w:val="24"/>
        </w:rPr>
        <w:t>B’</w:t>
      </w:r>
      <w:r>
        <w:rPr>
          <w:b/>
          <w:spacing w:val="2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+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’)(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’ 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B’ +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)</w:t>
      </w:r>
    </w:p>
    <w:p w:rsidR="00183C69" w:rsidRDefault="007A577C">
      <w:pPr>
        <w:tabs>
          <w:tab w:val="left" w:pos="7780"/>
        </w:tabs>
        <w:spacing w:line="260" w:lineRule="exact"/>
        <w:ind w:left="820"/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(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 +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C’ )</w:t>
      </w:r>
      <w:proofErr w:type="gramEnd"/>
      <w:r>
        <w:rPr>
          <w:spacing w:val="-2"/>
          <w:sz w:val="24"/>
          <w:szCs w:val="24"/>
        </w:rPr>
        <w:t>(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C’)</w:t>
      </w:r>
      <w:r>
        <w:rPr>
          <w:spacing w:val="-2"/>
          <w:sz w:val="24"/>
          <w:szCs w:val="24"/>
        </w:rPr>
        <w:t>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B’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C) </w:t>
      </w:r>
      <w:r>
        <w:rPr>
          <w:spacing w:val="-1"/>
          <w:sz w:val="24"/>
          <w:szCs w:val="24"/>
        </w:rPr>
        <w:t>=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1.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3</w:t>
      </w:r>
      <w:r>
        <w:rPr>
          <w:spacing w:val="-2"/>
          <w:sz w:val="24"/>
          <w:szCs w:val="24"/>
        </w:rPr>
        <w:t>.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6 </w:t>
      </w:r>
      <w:r>
        <w:rPr>
          <w:spacing w:val="1"/>
          <w:sz w:val="24"/>
          <w:szCs w:val="24"/>
        </w:rPr>
        <w:t>=</w:t>
      </w:r>
      <w:r>
        <w:rPr>
          <w:sz w:val="24"/>
          <w:szCs w:val="24"/>
        </w:rPr>
        <w:t>ö0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</w:p>
    <w:p w:rsidR="00183C69" w:rsidRDefault="007A577C">
      <w:pPr>
        <w:spacing w:before="42" w:line="274" w:lineRule="auto"/>
        <w:ind w:left="820" w:right="4317" w:hanging="720"/>
        <w:rPr>
          <w:sz w:val="14"/>
          <w:szCs w:val="14"/>
        </w:rPr>
      </w:pPr>
      <w:r>
        <w:rPr>
          <w:b/>
          <w:sz w:val="24"/>
          <w:szCs w:val="24"/>
        </w:rPr>
        <w:t>24).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onvert (4021.2)</w:t>
      </w:r>
      <w:r>
        <w:rPr>
          <w:position w:val="-2"/>
          <w:sz w:val="14"/>
          <w:szCs w:val="14"/>
        </w:rPr>
        <w:t>5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dec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. (4021.2)</w:t>
      </w:r>
      <w:r>
        <w:rPr>
          <w:position w:val="-2"/>
          <w:sz w:val="14"/>
          <w:szCs w:val="14"/>
        </w:rPr>
        <w:t>5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 x 5</w:t>
      </w:r>
      <w:r>
        <w:rPr>
          <w:position w:val="9"/>
          <w:sz w:val="14"/>
          <w:szCs w:val="14"/>
        </w:rPr>
        <w:t>3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 x 5</w:t>
      </w:r>
      <w:r>
        <w:rPr>
          <w:position w:val="9"/>
          <w:sz w:val="14"/>
          <w:szCs w:val="14"/>
        </w:rPr>
        <w:t>2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 x 5</w:t>
      </w:r>
      <w:r>
        <w:rPr>
          <w:position w:val="9"/>
          <w:sz w:val="14"/>
          <w:szCs w:val="14"/>
        </w:rPr>
        <w:t>1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 x 5</w:t>
      </w:r>
      <w:r>
        <w:rPr>
          <w:position w:val="9"/>
          <w:sz w:val="14"/>
          <w:szCs w:val="14"/>
        </w:rPr>
        <w:t>0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 x 5</w:t>
      </w:r>
      <w:r>
        <w:rPr>
          <w:spacing w:val="-1"/>
          <w:position w:val="9"/>
          <w:sz w:val="14"/>
          <w:szCs w:val="14"/>
        </w:rPr>
        <w:t>-</w:t>
      </w:r>
      <w:r>
        <w:rPr>
          <w:position w:val="9"/>
          <w:sz w:val="14"/>
          <w:szCs w:val="14"/>
        </w:rPr>
        <w:t>1</w:t>
      </w:r>
    </w:p>
    <w:p w:rsidR="00183C69" w:rsidRDefault="007A577C">
      <w:pPr>
        <w:spacing w:before="3"/>
        <w:ind w:left="820"/>
        <w:rPr>
          <w:sz w:val="14"/>
          <w:szCs w:val="14"/>
        </w:rPr>
        <w:sectPr w:rsidR="00183C69">
          <w:pgSz w:w="11900" w:h="16840"/>
          <w:pgMar w:top="640" w:right="740" w:bottom="280" w:left="1320" w:header="720" w:footer="720" w:gutter="0"/>
          <w:cols w:space="720"/>
        </w:sect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(511.4)</w:t>
      </w:r>
      <w:r>
        <w:rPr>
          <w:spacing w:val="-2"/>
          <w:position w:val="-2"/>
          <w:sz w:val="14"/>
          <w:szCs w:val="14"/>
        </w:rPr>
        <w:t>1</w:t>
      </w:r>
      <w:r>
        <w:rPr>
          <w:position w:val="-2"/>
          <w:sz w:val="14"/>
          <w:szCs w:val="14"/>
        </w:rPr>
        <w:t>0</w:t>
      </w:r>
    </w:p>
    <w:p w:rsidR="00183C69" w:rsidRDefault="007A577C">
      <w:pPr>
        <w:spacing w:before="81"/>
        <w:ind w:right="120"/>
        <w:jc w:val="right"/>
      </w:pPr>
      <w:r>
        <w:rPr>
          <w:b/>
        </w:rPr>
        <w:lastRenderedPageBreak/>
        <w:t>4</w:t>
      </w:r>
    </w:p>
    <w:p w:rsidR="00183C69" w:rsidRDefault="00183C69">
      <w:pPr>
        <w:spacing w:before="3" w:line="100" w:lineRule="exact"/>
        <w:rPr>
          <w:sz w:val="10"/>
          <w:szCs w:val="10"/>
        </w:rPr>
      </w:pPr>
    </w:p>
    <w:p w:rsidR="00183C69" w:rsidRDefault="00183C69">
      <w:pPr>
        <w:spacing w:line="200" w:lineRule="exact"/>
      </w:pPr>
    </w:p>
    <w:p w:rsidR="00183C69" w:rsidRDefault="00183C69">
      <w:pPr>
        <w:spacing w:line="200" w:lineRule="exact"/>
      </w:pPr>
    </w:p>
    <w:p w:rsidR="00183C69" w:rsidRDefault="007A577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25) </w:t>
      </w:r>
      <w:r>
        <w:rPr>
          <w:b/>
          <w:spacing w:val="1"/>
          <w:sz w:val="24"/>
          <w:szCs w:val="24"/>
        </w:rPr>
        <w:t>Us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10</w:t>
      </w:r>
      <w:r>
        <w:rPr>
          <w:b/>
          <w:spacing w:val="-2"/>
          <w:sz w:val="24"/>
          <w:szCs w:val="24"/>
        </w:rPr>
        <w:t>’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comp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ement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ubtract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72532 – 3250</w:t>
      </w:r>
    </w:p>
    <w:p w:rsidR="00183C69" w:rsidRDefault="007A577C">
      <w:pPr>
        <w:spacing w:before="42" w:line="274" w:lineRule="auto"/>
        <w:ind w:left="880" w:right="3727" w:hanging="6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72532 10</w:t>
      </w:r>
      <w:r>
        <w:rPr>
          <w:spacing w:val="-2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96750 ----------- Sum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169282</w:t>
      </w:r>
    </w:p>
    <w:p w:rsidR="00183C69" w:rsidRDefault="007A577C">
      <w:pPr>
        <w:spacing w:before="3"/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card end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carry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69282</w:t>
      </w:r>
    </w:p>
    <w:p w:rsidR="00183C69" w:rsidRDefault="007A577C">
      <w:pPr>
        <w:spacing w:before="42"/>
        <w:ind w:left="100"/>
        <w:rPr>
          <w:sz w:val="24"/>
          <w:szCs w:val="24"/>
        </w:rPr>
      </w:pPr>
      <w:r>
        <w:rPr>
          <w:b/>
          <w:sz w:val="24"/>
          <w:szCs w:val="24"/>
        </w:rPr>
        <w:t>26) What 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ca</w:t>
      </w:r>
      <w:r>
        <w:rPr>
          <w:b/>
          <w:spacing w:val="-1"/>
          <w:sz w:val="24"/>
          <w:szCs w:val="24"/>
        </w:rPr>
        <w:t>ll</w:t>
      </w:r>
      <w:r>
        <w:rPr>
          <w:b/>
          <w:sz w:val="24"/>
          <w:szCs w:val="24"/>
        </w:rPr>
        <w:t>ed don’t care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?</w:t>
      </w:r>
    </w:p>
    <w:p w:rsidR="00183C69" w:rsidRDefault="007A577C">
      <w:pPr>
        <w:spacing w:before="40" w:line="276" w:lineRule="auto"/>
        <w:ind w:left="100" w:right="81" w:firstLine="720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5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cer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cond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never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occur,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herefore</w:t>
      </w:r>
      <w:r>
        <w:rPr>
          <w:spacing w:val="5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corre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pond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never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appear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uch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es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evel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def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ned,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her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put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‘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’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or‘d</w:t>
      </w:r>
      <w:proofErr w:type="spellEnd"/>
      <w:r>
        <w:rPr>
          <w:sz w:val="24"/>
          <w:szCs w:val="24"/>
        </w:rPr>
        <w:t>’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 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don’t care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cond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 xml:space="preserve">ons or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183C69" w:rsidRDefault="007A577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27) Wr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 xml:space="preserve">n the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teps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mp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ement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a Boo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ean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nct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h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eve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of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G</w:t>
      </w:r>
      <w:r>
        <w:rPr>
          <w:b/>
          <w:sz w:val="24"/>
          <w:szCs w:val="24"/>
        </w:rPr>
        <w:t>ate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?</w:t>
      </w:r>
    </w:p>
    <w:p w:rsidR="00183C69" w:rsidRDefault="007A577C">
      <w:pPr>
        <w:spacing w:before="42" w:line="275" w:lineRule="auto"/>
        <w:ind w:left="100" w:right="77" w:firstLine="72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fy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expre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um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produc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5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raw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each product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expre</w:t>
      </w:r>
      <w:r>
        <w:rPr>
          <w:spacing w:val="1"/>
          <w:sz w:val="24"/>
          <w:szCs w:val="24"/>
        </w:rPr>
        <w:t>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lit</w:t>
      </w:r>
      <w:r>
        <w:rPr>
          <w:sz w:val="24"/>
          <w:szCs w:val="24"/>
        </w:rPr>
        <w:t>era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lit</w:t>
      </w:r>
      <w:r>
        <w:rPr>
          <w:sz w:val="24"/>
          <w:szCs w:val="24"/>
        </w:rPr>
        <w:t>er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tit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group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raw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ND</w:t>
      </w:r>
      <w:r>
        <w:rPr>
          <w:sz w:val="24"/>
          <w:szCs w:val="24"/>
        </w:rPr>
        <w:t xml:space="preserve">-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nvert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nver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 graph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bol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econd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erm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lit</w:t>
      </w:r>
      <w:r>
        <w:rPr>
          <w:sz w:val="24"/>
          <w:szCs w:val="24"/>
        </w:rPr>
        <w:t>eral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nver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ever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lit</w:t>
      </w:r>
      <w:r>
        <w:rPr>
          <w:sz w:val="24"/>
          <w:szCs w:val="24"/>
        </w:rPr>
        <w:t>er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 connec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tl</w:t>
      </w:r>
      <w:r>
        <w:rPr>
          <w:sz w:val="24"/>
          <w:szCs w:val="24"/>
        </w:rPr>
        <w:t>y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an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econd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e.</w:t>
      </w:r>
    </w:p>
    <w:p w:rsidR="00183C69" w:rsidRDefault="007A577C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>28)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Gi</w:t>
      </w:r>
      <w:r>
        <w:rPr>
          <w:b/>
          <w:sz w:val="24"/>
          <w:szCs w:val="24"/>
        </w:rPr>
        <w:t>ve</w:t>
      </w:r>
      <w:r>
        <w:rPr>
          <w:b/>
          <w:spacing w:val="31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29"/>
          <w:sz w:val="24"/>
          <w:szCs w:val="24"/>
        </w:rPr>
        <w:t xml:space="preserve"> </w:t>
      </w:r>
      <w:r>
        <w:rPr>
          <w:b/>
          <w:sz w:val="24"/>
          <w:szCs w:val="24"/>
        </w:rPr>
        <w:t>general</w:t>
      </w:r>
      <w:r>
        <w:rPr>
          <w:b/>
          <w:spacing w:val="31"/>
          <w:sz w:val="24"/>
          <w:szCs w:val="24"/>
        </w:rPr>
        <w:t xml:space="preserve"> </w:t>
      </w:r>
      <w:r>
        <w:rPr>
          <w:b/>
          <w:sz w:val="24"/>
          <w:szCs w:val="24"/>
        </w:rPr>
        <w:t>procedure</w:t>
      </w:r>
      <w:r>
        <w:rPr>
          <w:b/>
          <w:spacing w:val="31"/>
          <w:sz w:val="24"/>
          <w:szCs w:val="24"/>
        </w:rPr>
        <w:t xml:space="preserve"> </w:t>
      </w:r>
      <w:r>
        <w:rPr>
          <w:b/>
          <w:sz w:val="24"/>
          <w:szCs w:val="24"/>
        </w:rPr>
        <w:t>for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sz w:val="24"/>
          <w:szCs w:val="24"/>
        </w:rPr>
        <w:t>convert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sz w:val="24"/>
          <w:szCs w:val="24"/>
        </w:rPr>
        <w:t>Boo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ean</w:t>
      </w:r>
      <w:r>
        <w:rPr>
          <w:b/>
          <w:spacing w:val="33"/>
          <w:sz w:val="24"/>
          <w:szCs w:val="24"/>
        </w:rPr>
        <w:t xml:space="preserve"> </w:t>
      </w:r>
      <w:r>
        <w:rPr>
          <w:b/>
          <w:sz w:val="24"/>
          <w:szCs w:val="24"/>
        </w:rPr>
        <w:t>expre</w:t>
      </w:r>
      <w:r>
        <w:rPr>
          <w:b/>
          <w:spacing w:val="1"/>
          <w:sz w:val="24"/>
          <w:szCs w:val="24"/>
        </w:rPr>
        <w:t>ss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3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31"/>
          <w:sz w:val="24"/>
          <w:szCs w:val="24"/>
        </w:rPr>
        <w:t xml:space="preserve"> </w:t>
      </w:r>
      <w:r>
        <w:rPr>
          <w:b/>
          <w:sz w:val="24"/>
          <w:szCs w:val="24"/>
        </w:rPr>
        <w:t>to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m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il</w:t>
      </w:r>
      <w:r>
        <w:rPr>
          <w:b/>
          <w:sz w:val="24"/>
          <w:szCs w:val="24"/>
        </w:rPr>
        <w:t>ev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3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</w:p>
    <w:p w:rsidR="00183C69" w:rsidRDefault="007A577C">
      <w:pPr>
        <w:spacing w:before="40"/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agram</w:t>
      </w:r>
      <w:proofErr w:type="gramEnd"/>
      <w:r>
        <w:rPr>
          <w:b/>
          <w:sz w:val="24"/>
          <w:szCs w:val="24"/>
        </w:rPr>
        <w:t>?</w:t>
      </w:r>
    </w:p>
    <w:p w:rsidR="00183C69" w:rsidRDefault="007A577C">
      <w:pPr>
        <w:spacing w:before="42" w:line="275" w:lineRule="auto"/>
        <w:ind w:left="100" w:right="80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 xml:space="preserve">raw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A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agram 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expre</w:t>
      </w:r>
      <w:r>
        <w:rPr>
          <w:spacing w:val="1"/>
          <w:sz w:val="24"/>
          <w:szCs w:val="24"/>
        </w:rPr>
        <w:t>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Convert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 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nvert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graph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 Convert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 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nver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 graph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Check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bubb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agra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For every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bubb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pen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ano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ong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4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ne,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ert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nver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4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nput </w:t>
      </w:r>
      <w:r>
        <w:rPr>
          <w:spacing w:val="-1"/>
          <w:sz w:val="24"/>
          <w:szCs w:val="24"/>
        </w:rPr>
        <w:t>lit</w:t>
      </w:r>
      <w:r>
        <w:rPr>
          <w:sz w:val="24"/>
          <w:szCs w:val="24"/>
        </w:rPr>
        <w:t>er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183C69" w:rsidRDefault="007A577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29) What 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comb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onal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rcu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?</w:t>
      </w:r>
    </w:p>
    <w:p w:rsidR="00183C69" w:rsidRDefault="007A577C">
      <w:pPr>
        <w:spacing w:before="42" w:line="275" w:lineRule="auto"/>
        <w:ind w:left="100" w:right="86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ho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any </w:t>
      </w:r>
      <w:r>
        <w:rPr>
          <w:spacing w:val="-1"/>
          <w:sz w:val="24"/>
          <w:szCs w:val="24"/>
        </w:rPr>
        <w:t>tim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ned from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perfor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 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ed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y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Boo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and 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183C69" w:rsidRDefault="007A577C">
      <w:pPr>
        <w:spacing w:before="3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30) </w:t>
      </w:r>
      <w:r>
        <w:rPr>
          <w:b/>
          <w:spacing w:val="-1"/>
          <w:sz w:val="24"/>
          <w:szCs w:val="24"/>
        </w:rPr>
        <w:t>Gi</w:t>
      </w:r>
      <w:r>
        <w:rPr>
          <w:b/>
          <w:sz w:val="24"/>
          <w:szCs w:val="24"/>
        </w:rPr>
        <w:t>ve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the de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gn procedures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for the de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gn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of a comb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rcu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t.</w:t>
      </w:r>
    </w:p>
    <w:p w:rsidR="00183C69" w:rsidRDefault="007A577C">
      <w:pPr>
        <w:spacing w:before="40" w:line="275" w:lineRule="auto"/>
        <w:ind w:left="100" w:right="79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procedure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ves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ep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 xml:space="preserve">ne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bol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each.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 def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requ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een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O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ean 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 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raw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agram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fy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correc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gn.</w:t>
      </w:r>
    </w:p>
    <w:p w:rsidR="00183C69" w:rsidRDefault="007A577C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31)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f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dder.</w:t>
      </w:r>
    </w:p>
    <w:p w:rsidR="00183C69" w:rsidRDefault="007A577C">
      <w:pPr>
        <w:spacing w:before="40" w:line="275" w:lineRule="auto"/>
        <w:ind w:left="100" w:right="91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perfor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add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 ha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adder.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 adder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needs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 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augend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 addend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;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produce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carry</w:t>
      </w:r>
    </w:p>
    <w:p w:rsidR="00183C69" w:rsidRDefault="007A577C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32)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f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der?</w:t>
      </w:r>
    </w:p>
    <w:p w:rsidR="00183C69" w:rsidRDefault="007A577C">
      <w:pPr>
        <w:spacing w:before="40" w:line="276" w:lineRule="auto"/>
        <w:ind w:left="100" w:right="89" w:firstLine="720"/>
        <w:jc w:val="both"/>
        <w:rPr>
          <w:sz w:val="24"/>
          <w:szCs w:val="24"/>
        </w:rPr>
      </w:pPr>
      <w:r>
        <w:rPr>
          <w:sz w:val="24"/>
          <w:szCs w:val="24"/>
        </w:rPr>
        <w:t>A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perfor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proofErr w:type="spellStart"/>
      <w:r>
        <w:rPr>
          <w:sz w:val="24"/>
          <w:szCs w:val="24"/>
        </w:rPr>
        <w:t>ad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hree b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 fu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l </w:t>
      </w:r>
      <w:proofErr w:type="spellStart"/>
      <w:r>
        <w:rPr>
          <w:sz w:val="24"/>
          <w:szCs w:val="24"/>
        </w:rPr>
        <w:t>adder.It</w:t>
      </w:r>
      <w:proofErr w:type="spellEnd"/>
      <w:r>
        <w:rPr>
          <w:sz w:val="24"/>
          <w:szCs w:val="24"/>
        </w:rPr>
        <w:t xml:space="preserve"> con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hree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 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183C69" w:rsidRDefault="007A577C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33)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nary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dder.</w:t>
      </w:r>
    </w:p>
    <w:p w:rsidR="00183C69" w:rsidRDefault="007A577C">
      <w:pPr>
        <w:spacing w:before="42" w:line="275" w:lineRule="auto"/>
        <w:ind w:left="100" w:right="80" w:firstLine="720"/>
        <w:jc w:val="both"/>
        <w:rPr>
          <w:sz w:val="24"/>
          <w:szCs w:val="24"/>
        </w:rPr>
        <w:sectPr w:rsidR="00183C69">
          <w:pgSz w:w="11900" w:h="16840"/>
          <w:pgMar w:top="640" w:right="720" w:bottom="280" w:left="1320" w:header="720" w:footer="720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adder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produces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um of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 can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adders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cade,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carry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 adder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connec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carry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next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adder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cha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n.</w:t>
      </w:r>
    </w:p>
    <w:p w:rsidR="00183C69" w:rsidRDefault="007A577C">
      <w:pPr>
        <w:spacing w:before="81"/>
        <w:ind w:right="120"/>
        <w:jc w:val="right"/>
      </w:pPr>
      <w:r>
        <w:rPr>
          <w:b/>
        </w:rPr>
        <w:lastRenderedPageBreak/>
        <w:t>5</w:t>
      </w:r>
    </w:p>
    <w:p w:rsidR="00183C69" w:rsidRDefault="00183C69">
      <w:pPr>
        <w:spacing w:before="3" w:line="100" w:lineRule="exact"/>
        <w:rPr>
          <w:sz w:val="10"/>
          <w:szCs w:val="10"/>
        </w:rPr>
      </w:pPr>
    </w:p>
    <w:p w:rsidR="00183C69" w:rsidRDefault="00183C69">
      <w:pPr>
        <w:spacing w:line="200" w:lineRule="exact"/>
      </w:pPr>
    </w:p>
    <w:p w:rsidR="00183C69" w:rsidRDefault="00183C69">
      <w:pPr>
        <w:spacing w:line="200" w:lineRule="exact"/>
      </w:pPr>
    </w:p>
    <w:p w:rsidR="00183C69" w:rsidRDefault="007A577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34) What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overf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w</w:t>
      </w:r>
      <w:r>
        <w:rPr>
          <w:b/>
          <w:sz w:val="24"/>
          <w:szCs w:val="24"/>
        </w:rPr>
        <w:t>?</w:t>
      </w:r>
    </w:p>
    <w:p w:rsidR="00183C69" w:rsidRDefault="007A577C">
      <w:pPr>
        <w:spacing w:before="42" w:line="275" w:lineRule="auto"/>
        <w:ind w:left="100" w:right="81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ver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prob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becau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ber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 +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 b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cannot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oda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ed.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any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occurrence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overf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, and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occurs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corre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pond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et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 checked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er.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overf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cond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de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carry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carry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 carr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equa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 overf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occurred.</w:t>
      </w:r>
    </w:p>
    <w:p w:rsidR="00183C69" w:rsidRDefault="007A577C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35)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ma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tude comparator?</w:t>
      </w:r>
    </w:p>
    <w:p w:rsidR="00183C69" w:rsidRDefault="007A577C">
      <w:pPr>
        <w:spacing w:before="40" w:line="275" w:lineRule="auto"/>
        <w:ind w:left="100" w:right="82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agn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ude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para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al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pares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B, 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nes</w:t>
      </w:r>
      <w:r>
        <w:rPr>
          <w:spacing w:val="4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ve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agn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par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on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4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hree 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&gt;</w:t>
      </w:r>
      <w:r>
        <w:rPr>
          <w:sz w:val="24"/>
          <w:szCs w:val="24"/>
        </w:rPr>
        <w:t>b,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b, or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B.</w:t>
      </w:r>
    </w:p>
    <w:p w:rsidR="00183C69" w:rsidRDefault="007A577C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>36) What 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decoder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?</w:t>
      </w:r>
    </w:p>
    <w:p w:rsidR="00183C69" w:rsidRDefault="007A577C">
      <w:pPr>
        <w:spacing w:before="40" w:line="275" w:lineRule="auto"/>
        <w:ind w:left="100" w:right="78" w:firstLine="720"/>
        <w:jc w:val="both"/>
        <w:rPr>
          <w:sz w:val="24"/>
          <w:szCs w:val="24"/>
        </w:rPr>
      </w:pPr>
      <w:r>
        <w:rPr>
          <w:sz w:val="24"/>
          <w:szCs w:val="24"/>
        </w:rPr>
        <w:t>A decoder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 conver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from 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nput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ax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2n un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que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coded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he decoder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have fe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er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2n 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183C69" w:rsidRDefault="007A577C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>37) What 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encoder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?</w:t>
      </w:r>
    </w:p>
    <w:p w:rsidR="00183C69" w:rsidRDefault="007A577C">
      <w:pPr>
        <w:spacing w:before="40" w:line="275" w:lineRule="auto"/>
        <w:ind w:left="100" w:right="87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encoder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nver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decoder.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encoder has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2n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genera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corre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pond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 va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ue.</w:t>
      </w:r>
    </w:p>
    <w:p w:rsidR="00183C69" w:rsidRDefault="007A577C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38)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ty encoder?</w:t>
      </w:r>
    </w:p>
    <w:p w:rsidR="00183C69" w:rsidRDefault="007A577C">
      <w:pPr>
        <w:spacing w:before="40" w:line="275" w:lineRule="auto"/>
        <w:ind w:left="100" w:right="80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encoder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 encoder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encoder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uch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equal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tim</w:t>
      </w:r>
      <w:r>
        <w:rPr>
          <w:sz w:val="24"/>
          <w:szCs w:val="24"/>
        </w:rPr>
        <w:t>e,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hav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precedence.</w:t>
      </w:r>
    </w:p>
    <w:p w:rsidR="00183C69" w:rsidRDefault="007A577C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39)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m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exer?</w:t>
      </w:r>
    </w:p>
    <w:p w:rsidR="00183C69" w:rsidRDefault="007A577C">
      <w:pPr>
        <w:spacing w:before="40" w:line="276" w:lineRule="auto"/>
        <w:ind w:left="100" w:right="82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lti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er</w:t>
      </w:r>
      <w:r>
        <w:rPr>
          <w:spacing w:val="4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al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any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 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ne.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par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cu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 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 2n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ho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 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ne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ed.</w:t>
      </w:r>
    </w:p>
    <w:p w:rsidR="00183C69" w:rsidRDefault="007A577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40)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nary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decoder?</w:t>
      </w:r>
    </w:p>
    <w:p w:rsidR="00183C69" w:rsidRDefault="007A577C">
      <w:pPr>
        <w:spacing w:before="42" w:line="275" w:lineRule="auto"/>
        <w:ind w:left="100" w:right="77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decoder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n- 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of -2n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 code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decoder.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decoder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ed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hen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nece</w:t>
      </w:r>
      <w:r>
        <w:rPr>
          <w:spacing w:val="1"/>
          <w:sz w:val="24"/>
          <w:szCs w:val="24"/>
        </w:rPr>
        <w:t>ss</w:t>
      </w:r>
      <w:r>
        <w:rPr>
          <w:sz w:val="24"/>
          <w:szCs w:val="24"/>
        </w:rPr>
        <w:t>ary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exac</w:t>
      </w:r>
      <w:r>
        <w:rPr>
          <w:spacing w:val="-1"/>
          <w:sz w:val="24"/>
          <w:szCs w:val="24"/>
        </w:rPr>
        <w:t>tl</w:t>
      </w:r>
      <w:r>
        <w:rPr>
          <w:sz w:val="24"/>
          <w:szCs w:val="24"/>
        </w:rPr>
        <w:t>y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one of 2n 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ed on an n-b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ue.</w:t>
      </w:r>
    </w:p>
    <w:p w:rsidR="00183C69" w:rsidRDefault="007A577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41.</w:t>
      </w:r>
      <w:r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epre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ent b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nary nu</w:t>
      </w:r>
      <w:r>
        <w:rPr>
          <w:b/>
          <w:spacing w:val="-2"/>
          <w:sz w:val="24"/>
          <w:szCs w:val="24"/>
        </w:rPr>
        <w:t>m</w:t>
      </w:r>
      <w:r>
        <w:rPr>
          <w:b/>
          <w:sz w:val="24"/>
          <w:szCs w:val="24"/>
        </w:rPr>
        <w:t>ber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1101 - 101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 p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w</w:t>
      </w:r>
      <w:r>
        <w:rPr>
          <w:b/>
          <w:sz w:val="24"/>
          <w:szCs w:val="24"/>
        </w:rPr>
        <w:t>er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 2 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 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nd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dec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mal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equ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ent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 x 2 3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 x 2 2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 x 2 1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 x 2 0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 x 2 -1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 x 2 -2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 x 2 -3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13.625 10</w:t>
      </w:r>
    </w:p>
    <w:p w:rsidR="00183C69" w:rsidRDefault="007A577C">
      <w:pPr>
        <w:spacing w:before="40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42.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onvert (634) 8 to b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nary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6 3 4</w:t>
      </w:r>
    </w:p>
    <w:p w:rsidR="00183C69" w:rsidRDefault="007A577C">
      <w:pPr>
        <w:spacing w:before="40"/>
        <w:ind w:left="880"/>
        <w:rPr>
          <w:sz w:val="24"/>
          <w:szCs w:val="24"/>
        </w:rPr>
      </w:pPr>
      <w:r>
        <w:rPr>
          <w:sz w:val="24"/>
          <w:szCs w:val="24"/>
        </w:rPr>
        <w:t>110 011 100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110 011 100</w:t>
      </w:r>
    </w:p>
    <w:p w:rsidR="00183C69" w:rsidRDefault="007A577C">
      <w:pPr>
        <w:spacing w:before="40"/>
        <w:ind w:left="160"/>
        <w:rPr>
          <w:sz w:val="24"/>
          <w:szCs w:val="24"/>
        </w:rPr>
      </w:pPr>
      <w:r>
        <w:rPr>
          <w:b/>
          <w:sz w:val="24"/>
          <w:szCs w:val="24"/>
        </w:rPr>
        <w:t xml:space="preserve">43.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 xml:space="preserve">onvert (9 B 2 - </w:t>
      </w:r>
      <w:r>
        <w:rPr>
          <w:b/>
          <w:sz w:val="24"/>
          <w:szCs w:val="24"/>
        </w:rPr>
        <w:t>1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) H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to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dec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mal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equ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ent.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9 x 16 2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 x 16 1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 x 16 0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 x 16 -1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(10) x 16 -2</w:t>
      </w:r>
    </w:p>
    <w:p w:rsidR="00183C69" w:rsidRDefault="007A577C">
      <w:pPr>
        <w:spacing w:before="40"/>
        <w:ind w:left="88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2304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176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0.0625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0.039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2482.1 10</w:t>
      </w:r>
    </w:p>
    <w:p w:rsidR="00183C69" w:rsidRDefault="007A577C">
      <w:pPr>
        <w:spacing w:before="40"/>
        <w:ind w:left="160"/>
        <w:rPr>
          <w:sz w:val="24"/>
          <w:szCs w:val="24"/>
        </w:rPr>
      </w:pPr>
      <w:r>
        <w:rPr>
          <w:b/>
          <w:sz w:val="24"/>
          <w:szCs w:val="24"/>
        </w:rPr>
        <w:t>44. What 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fferent c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of b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nary code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?</w:t>
      </w:r>
    </w:p>
    <w:p w:rsidR="00183C69" w:rsidRDefault="007A577C">
      <w:pPr>
        <w:spacing w:before="42" w:line="274" w:lineRule="auto"/>
        <w:ind w:left="100" w:right="82" w:firstLine="720"/>
        <w:jc w:val="both"/>
        <w:rPr>
          <w:sz w:val="24"/>
          <w:szCs w:val="24"/>
        </w:rPr>
        <w:sectPr w:rsidR="00183C69">
          <w:pgSz w:w="11900" w:h="16840"/>
          <w:pgMar w:top="640" w:right="720" w:bottom="280" w:left="1320" w:header="720" w:footer="720" w:gutter="0"/>
          <w:cols w:space="720"/>
        </w:sectPr>
      </w:pPr>
      <w:r>
        <w:rPr>
          <w:sz w:val="24"/>
          <w:szCs w:val="24"/>
        </w:rPr>
        <w:t>1.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on -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3. Ref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Sequen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5.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phanu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6.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rror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 correc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</w:p>
    <w:p w:rsidR="00183C69" w:rsidRDefault="007A577C">
      <w:pPr>
        <w:spacing w:before="81"/>
        <w:ind w:right="100"/>
        <w:jc w:val="right"/>
      </w:pPr>
      <w:r>
        <w:rPr>
          <w:b/>
        </w:rPr>
        <w:lastRenderedPageBreak/>
        <w:t>6</w:t>
      </w:r>
    </w:p>
    <w:p w:rsidR="00183C69" w:rsidRDefault="00183C69">
      <w:pPr>
        <w:spacing w:before="3" w:line="100" w:lineRule="exact"/>
        <w:rPr>
          <w:sz w:val="10"/>
          <w:szCs w:val="10"/>
        </w:rPr>
      </w:pPr>
    </w:p>
    <w:p w:rsidR="00183C69" w:rsidRDefault="00183C69">
      <w:pPr>
        <w:spacing w:line="200" w:lineRule="exact"/>
      </w:pPr>
    </w:p>
    <w:p w:rsidR="00183C69" w:rsidRDefault="00183C69">
      <w:pPr>
        <w:spacing w:line="200" w:lineRule="exact"/>
      </w:pPr>
    </w:p>
    <w:p w:rsidR="00183C69" w:rsidRDefault="007A577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45.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onvert 0.640625 dec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mal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nu</w:t>
      </w:r>
      <w:r>
        <w:rPr>
          <w:b/>
          <w:spacing w:val="-2"/>
          <w:sz w:val="24"/>
          <w:szCs w:val="24"/>
        </w:rPr>
        <w:t>m</w:t>
      </w:r>
      <w:r>
        <w:rPr>
          <w:b/>
          <w:sz w:val="24"/>
          <w:szCs w:val="24"/>
        </w:rPr>
        <w:t>ber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to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octal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equ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ent.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0.640625 x 8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5.125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0.125 x 8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1.0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0.640 625 10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0.51</w:t>
      </w:r>
    </w:p>
    <w:p w:rsidR="00183C69" w:rsidRDefault="007A577C">
      <w:pPr>
        <w:spacing w:before="40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46.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 xml:space="preserve">onvert </w:t>
      </w:r>
      <w:r>
        <w:rPr>
          <w:b/>
          <w:sz w:val="24"/>
          <w:szCs w:val="24"/>
        </w:rPr>
        <w:t>0.1289062 dec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mal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nu</w:t>
      </w:r>
      <w:r>
        <w:rPr>
          <w:b/>
          <w:spacing w:val="-2"/>
          <w:sz w:val="24"/>
          <w:szCs w:val="24"/>
        </w:rPr>
        <w:t>m</w:t>
      </w:r>
      <w:r>
        <w:rPr>
          <w:b/>
          <w:sz w:val="24"/>
          <w:szCs w:val="24"/>
        </w:rPr>
        <w:t>ber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to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hex equ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ent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0.1289062 x 16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2.0625 0.0625 x 16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1.0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0.21 16</w:t>
      </w:r>
    </w:p>
    <w:p w:rsidR="00183C69" w:rsidRDefault="007A577C">
      <w:pPr>
        <w:spacing w:before="40"/>
        <w:ind w:left="160"/>
        <w:rPr>
          <w:sz w:val="24"/>
          <w:szCs w:val="24"/>
        </w:rPr>
      </w:pPr>
      <w:r>
        <w:rPr>
          <w:b/>
          <w:sz w:val="24"/>
          <w:szCs w:val="24"/>
        </w:rPr>
        <w:t xml:space="preserve">47.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onvert dec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mal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nu</w:t>
      </w:r>
      <w:r>
        <w:rPr>
          <w:b/>
          <w:spacing w:val="-2"/>
          <w:sz w:val="24"/>
          <w:szCs w:val="24"/>
        </w:rPr>
        <w:t>m</w:t>
      </w:r>
      <w:r>
        <w:rPr>
          <w:b/>
          <w:sz w:val="24"/>
          <w:szCs w:val="24"/>
        </w:rPr>
        <w:t>ber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22.64 to hexadec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mal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umber.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16 22 -6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16 1 -1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0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0.64 x 16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10.24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0.24 x 16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3.84</w:t>
      </w:r>
    </w:p>
    <w:p w:rsidR="00183C69" w:rsidRDefault="007A577C">
      <w:pPr>
        <w:spacing w:before="40"/>
        <w:ind w:left="880"/>
        <w:rPr>
          <w:sz w:val="24"/>
          <w:szCs w:val="24"/>
        </w:rPr>
      </w:pPr>
      <w:r>
        <w:rPr>
          <w:sz w:val="24"/>
          <w:szCs w:val="24"/>
        </w:rPr>
        <w:t>0.84 x 16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13.44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.44 x 16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7.04</w:t>
      </w:r>
    </w:p>
    <w:p w:rsidR="00183C69" w:rsidRDefault="007A577C">
      <w:pPr>
        <w:spacing w:before="40"/>
        <w:ind w:left="880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16 .</w:t>
      </w:r>
      <w:proofErr w:type="gramEnd"/>
      <w:r>
        <w:rPr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 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7) 16.3</w:t>
      </w:r>
    </w:p>
    <w:p w:rsidR="00183C69" w:rsidRDefault="007A577C">
      <w:pPr>
        <w:spacing w:before="42"/>
        <w:ind w:left="100"/>
        <w:rPr>
          <w:sz w:val="24"/>
          <w:szCs w:val="24"/>
        </w:rPr>
      </w:pPr>
      <w:r>
        <w:rPr>
          <w:b/>
          <w:sz w:val="24"/>
          <w:szCs w:val="24"/>
        </w:rPr>
        <w:t>48. What 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w</w:t>
      </w:r>
      <w:r>
        <w:rPr>
          <w:b/>
          <w:sz w:val="24"/>
          <w:szCs w:val="24"/>
        </w:rPr>
        <w:t xml:space="preserve">o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teps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 </w:t>
      </w:r>
      <w:r>
        <w:rPr>
          <w:b/>
          <w:spacing w:val="-1"/>
          <w:sz w:val="24"/>
          <w:szCs w:val="24"/>
        </w:rPr>
        <w:t>G</w:t>
      </w:r>
      <w:r>
        <w:rPr>
          <w:b/>
          <w:sz w:val="24"/>
          <w:szCs w:val="24"/>
        </w:rPr>
        <w:t>ray to b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nary conver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on?</w:t>
      </w:r>
    </w:p>
    <w:p w:rsidR="00183C69" w:rsidRDefault="007A577C">
      <w:pPr>
        <w:spacing w:before="40" w:line="275" w:lineRule="auto"/>
        <w:ind w:left="100" w:right="60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M</w:t>
      </w:r>
      <w:r>
        <w:rPr>
          <w:sz w:val="24"/>
          <w:szCs w:val="24"/>
        </w:rPr>
        <w:t>SB 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M</w:t>
      </w:r>
      <w:r>
        <w:rPr>
          <w:sz w:val="24"/>
          <w:szCs w:val="24"/>
        </w:rPr>
        <w:t>SB 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gray code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n.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next 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perform 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ve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itt</w:t>
      </w:r>
      <w:r>
        <w:rPr>
          <w:sz w:val="24"/>
          <w:szCs w:val="24"/>
        </w:rPr>
        <w:t>en do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n and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next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gray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code b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re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.</w:t>
      </w:r>
    </w:p>
    <w:p w:rsidR="00183C69" w:rsidRDefault="007A577C">
      <w:pPr>
        <w:spacing w:before="2"/>
        <w:ind w:left="160"/>
        <w:rPr>
          <w:sz w:val="24"/>
          <w:szCs w:val="24"/>
        </w:rPr>
      </w:pPr>
      <w:r>
        <w:rPr>
          <w:b/>
          <w:sz w:val="24"/>
          <w:szCs w:val="24"/>
        </w:rPr>
        <w:t xml:space="preserve">49.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onvert gray 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101011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nto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nary equ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ent.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 xml:space="preserve">ray </w:t>
      </w:r>
      <w:proofErr w:type="gramStart"/>
      <w:r>
        <w:rPr>
          <w:sz w:val="24"/>
          <w:szCs w:val="24"/>
        </w:rPr>
        <w:t>Code :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 0 1 0 1 1 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 Code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1 1 0 0 1 0</w:t>
      </w:r>
    </w:p>
    <w:p w:rsidR="00183C69" w:rsidRDefault="007A577C">
      <w:pPr>
        <w:spacing w:before="42"/>
        <w:ind w:left="160"/>
        <w:rPr>
          <w:sz w:val="24"/>
          <w:szCs w:val="24"/>
        </w:rPr>
      </w:pPr>
      <w:r>
        <w:rPr>
          <w:b/>
          <w:sz w:val="24"/>
          <w:szCs w:val="24"/>
        </w:rPr>
        <w:t xml:space="preserve">50.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 xml:space="preserve">onvert 10111011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nary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nto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equ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ent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gray code.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Code: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1 0 1 1 1 0 1</w:t>
      </w:r>
      <w:r>
        <w:rPr>
          <w:sz w:val="24"/>
          <w:szCs w:val="24"/>
        </w:rPr>
        <w:t xml:space="preserve"> 0 1 1</w:t>
      </w:r>
    </w:p>
    <w:p w:rsidR="00183C69" w:rsidRDefault="007A577C">
      <w:pPr>
        <w:spacing w:before="42"/>
        <w:ind w:left="880"/>
        <w:rPr>
          <w:sz w:val="24"/>
          <w:szCs w:val="24"/>
        </w:rPr>
      </w:pP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 xml:space="preserve">ray </w:t>
      </w:r>
      <w:proofErr w:type="gramStart"/>
      <w:r>
        <w:rPr>
          <w:sz w:val="24"/>
          <w:szCs w:val="24"/>
        </w:rPr>
        <w:t>code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1 1 1 0 0 1 1 0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1 0 1 0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0 0 1 1</w:t>
      </w:r>
    </w:p>
    <w:p w:rsidR="00183C69" w:rsidRDefault="007A577C">
      <w:pPr>
        <w:spacing w:before="40"/>
        <w:ind w:left="880"/>
        <w:rPr>
          <w:sz w:val="24"/>
          <w:szCs w:val="24"/>
        </w:rPr>
      </w:pPr>
      <w:r>
        <w:rPr>
          <w:sz w:val="24"/>
          <w:szCs w:val="24"/>
        </w:rPr>
        <w:t>1 1 0 1</w:t>
      </w:r>
    </w:p>
    <w:p w:rsidR="00183C69" w:rsidRDefault="00183C69">
      <w:pPr>
        <w:spacing w:before="8" w:line="140" w:lineRule="exact"/>
        <w:rPr>
          <w:sz w:val="15"/>
          <w:szCs w:val="15"/>
        </w:rPr>
      </w:pPr>
    </w:p>
    <w:p w:rsidR="00183C69" w:rsidRDefault="00183C69">
      <w:pPr>
        <w:spacing w:line="200" w:lineRule="exact"/>
      </w:pPr>
    </w:p>
    <w:p w:rsidR="00183C69" w:rsidRDefault="007A577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52. </w:t>
      </w:r>
      <w:proofErr w:type="spellStart"/>
      <w:r>
        <w:rPr>
          <w:b/>
          <w:sz w:val="24"/>
          <w:szCs w:val="24"/>
        </w:rPr>
        <w:t>Su</w:t>
      </w:r>
      <w:r>
        <w:rPr>
          <w:b/>
          <w:spacing w:val="-1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tract</w:t>
      </w:r>
      <w:proofErr w:type="spellEnd"/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(0 1 0 1) 2 from (1 0 1 1) 2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1 0 1 0 0 1 0 1 0 1 1 0</w:t>
      </w:r>
    </w:p>
    <w:p w:rsidR="00183C69" w:rsidRDefault="007A577C">
      <w:pPr>
        <w:spacing w:before="40"/>
        <w:ind w:left="160"/>
        <w:rPr>
          <w:sz w:val="24"/>
          <w:szCs w:val="24"/>
        </w:rPr>
      </w:pPr>
      <w:r>
        <w:rPr>
          <w:b/>
          <w:sz w:val="24"/>
          <w:szCs w:val="24"/>
        </w:rPr>
        <w:t xml:space="preserve">53. </w:t>
      </w:r>
      <w:r>
        <w:rPr>
          <w:b/>
          <w:spacing w:val="-1"/>
          <w:sz w:val="24"/>
          <w:szCs w:val="24"/>
        </w:rPr>
        <w:t>Fi</w:t>
      </w:r>
      <w:r>
        <w:rPr>
          <w:b/>
          <w:sz w:val="24"/>
          <w:szCs w:val="24"/>
        </w:rPr>
        <w:t>nd 2’S comp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ement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of (1 0 1 0 0 0 1 1) 2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0 1 0 1 1 1 0 0 1 1’s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</w:p>
    <w:p w:rsidR="00183C69" w:rsidRDefault="007A577C">
      <w:pPr>
        <w:spacing w:before="40"/>
        <w:ind w:left="88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0 0 0 0 0 0 0 1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0 1 0 1 1 1 0 1 0 2’s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183C69" w:rsidRDefault="007A577C">
      <w:pPr>
        <w:spacing w:before="40"/>
        <w:ind w:left="160"/>
        <w:rPr>
          <w:sz w:val="24"/>
          <w:szCs w:val="24"/>
        </w:rPr>
      </w:pPr>
      <w:r>
        <w:rPr>
          <w:b/>
          <w:sz w:val="24"/>
          <w:szCs w:val="24"/>
        </w:rPr>
        <w:t xml:space="preserve">54. </w:t>
      </w:r>
      <w:proofErr w:type="spellStart"/>
      <w:r>
        <w:rPr>
          <w:b/>
          <w:sz w:val="24"/>
          <w:szCs w:val="24"/>
        </w:rPr>
        <w:t>Su</w:t>
      </w:r>
      <w:r>
        <w:rPr>
          <w:b/>
          <w:spacing w:val="-1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tract</w:t>
      </w:r>
      <w:proofErr w:type="spellEnd"/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 1 1 0 0 1 2 from 1 0 1 0 1 1 2 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2’s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comp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ement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meth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d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1 0 1 0 1 1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 0 0 1 1 1 2’s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p. of 1 1 1 0 0 1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1 1 0 0 1 0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2’s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- 0 0 1 1 1 0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rue 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183C69" w:rsidRDefault="007A577C">
      <w:pPr>
        <w:spacing w:before="42"/>
        <w:ind w:left="100"/>
        <w:rPr>
          <w:sz w:val="24"/>
          <w:szCs w:val="24"/>
        </w:rPr>
      </w:pPr>
      <w:r>
        <w:rPr>
          <w:b/>
          <w:sz w:val="24"/>
          <w:szCs w:val="24"/>
        </w:rPr>
        <w:t>55. What 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dvantages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 1’s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comp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ement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btract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on?</w:t>
      </w:r>
    </w:p>
    <w:p w:rsidR="00183C69" w:rsidRDefault="007A577C">
      <w:pPr>
        <w:spacing w:before="40" w:line="275" w:lineRule="auto"/>
        <w:ind w:left="100" w:right="61" w:firstLine="720"/>
        <w:jc w:val="both"/>
        <w:rPr>
          <w:sz w:val="24"/>
          <w:szCs w:val="24"/>
        </w:rPr>
        <w:sectPr w:rsidR="00183C69">
          <w:pgSz w:w="11900" w:h="16840"/>
          <w:pgMar w:top="640" w:right="740" w:bottom="280" w:left="1320" w:header="720" w:footer="720" w:gutter="0"/>
          <w:cols w:space="720"/>
        </w:sectPr>
      </w:pPr>
      <w:r>
        <w:rPr>
          <w:sz w:val="24"/>
          <w:szCs w:val="24"/>
        </w:rPr>
        <w:t>1)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1’s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ub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acco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hed</w:t>
      </w:r>
      <w:r>
        <w:rPr>
          <w:spacing w:val="3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3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</w:t>
      </w:r>
      <w:proofErr w:type="gramEnd"/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adder.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herefore,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hod</w:t>
      </w:r>
      <w:r>
        <w:rPr>
          <w:spacing w:val="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eful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2)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y ob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each 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</w:p>
    <w:p w:rsidR="00183C69" w:rsidRDefault="007A577C">
      <w:pPr>
        <w:spacing w:before="81"/>
        <w:ind w:right="100"/>
        <w:jc w:val="right"/>
      </w:pPr>
      <w:r>
        <w:rPr>
          <w:b/>
        </w:rPr>
        <w:lastRenderedPageBreak/>
        <w:t>7</w:t>
      </w:r>
    </w:p>
    <w:p w:rsidR="00183C69" w:rsidRDefault="00183C69">
      <w:pPr>
        <w:spacing w:before="3" w:line="100" w:lineRule="exact"/>
        <w:rPr>
          <w:sz w:val="10"/>
          <w:szCs w:val="10"/>
        </w:rPr>
      </w:pPr>
    </w:p>
    <w:p w:rsidR="00183C69" w:rsidRDefault="00183C69">
      <w:pPr>
        <w:spacing w:line="200" w:lineRule="exact"/>
      </w:pPr>
    </w:p>
    <w:p w:rsidR="00183C69" w:rsidRDefault="00183C69">
      <w:pPr>
        <w:spacing w:line="200" w:lineRule="exact"/>
      </w:pPr>
    </w:p>
    <w:p w:rsidR="00183C69" w:rsidRDefault="007A577C">
      <w:pPr>
        <w:ind w:left="100"/>
        <w:rPr>
          <w:sz w:val="14"/>
          <w:szCs w:val="14"/>
        </w:rPr>
      </w:pPr>
      <w:r>
        <w:rPr>
          <w:b/>
          <w:sz w:val="24"/>
          <w:szCs w:val="24"/>
        </w:rPr>
        <w:t xml:space="preserve">56. </w:t>
      </w:r>
      <w:r>
        <w:rPr>
          <w:b/>
          <w:spacing w:val="-1"/>
          <w:sz w:val="24"/>
          <w:szCs w:val="24"/>
        </w:rPr>
        <w:t>Fi</w:t>
      </w:r>
      <w:r>
        <w:rPr>
          <w:b/>
          <w:sz w:val="24"/>
          <w:szCs w:val="24"/>
        </w:rPr>
        <w:t>nd the exce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-3 code 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 9’s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comp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ement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of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umber 403</w:t>
      </w:r>
      <w:r>
        <w:rPr>
          <w:b/>
          <w:spacing w:val="-24"/>
          <w:sz w:val="24"/>
          <w:szCs w:val="24"/>
        </w:rPr>
        <w:t xml:space="preserve"> </w:t>
      </w:r>
      <w:r>
        <w:rPr>
          <w:b/>
          <w:spacing w:val="-2"/>
          <w:position w:val="-2"/>
          <w:sz w:val="14"/>
          <w:szCs w:val="14"/>
        </w:rPr>
        <w:t>1</w:t>
      </w:r>
      <w:r>
        <w:rPr>
          <w:b/>
          <w:position w:val="-2"/>
          <w:sz w:val="14"/>
          <w:szCs w:val="14"/>
        </w:rPr>
        <w:t>0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4 0 3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0 1 0 0 0 0 0 0 0 0 1 1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0 0 1 1 0 0 1 1 0 0 1 1 +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0 1 1 1 0 0 1 1 0 1 1 0 exce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 code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9’s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1 0 0 0 1 1 0 0 1 0 0 1</w:t>
      </w:r>
    </w:p>
    <w:p w:rsidR="00183C69" w:rsidRDefault="007A577C">
      <w:pPr>
        <w:spacing w:before="40"/>
        <w:ind w:left="100"/>
        <w:rPr>
          <w:sz w:val="24"/>
          <w:szCs w:val="24"/>
        </w:rPr>
      </w:pPr>
      <w:r>
        <w:rPr>
          <w:b/>
          <w:sz w:val="24"/>
          <w:szCs w:val="24"/>
        </w:rPr>
        <w:t>57. Wr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the names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 b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operator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.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1"/>
          <w:sz w:val="24"/>
          <w:szCs w:val="24"/>
        </w:rPr>
        <w:t>NO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2.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3.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</w:p>
    <w:p w:rsidR="00183C69" w:rsidRDefault="007A577C">
      <w:pPr>
        <w:spacing w:before="40"/>
        <w:ind w:left="100"/>
        <w:rPr>
          <w:sz w:val="24"/>
          <w:szCs w:val="24"/>
        </w:rPr>
      </w:pPr>
      <w:r>
        <w:rPr>
          <w:b/>
          <w:sz w:val="24"/>
          <w:szCs w:val="24"/>
        </w:rPr>
        <w:t>58. 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mp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fy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the fo</w:t>
      </w:r>
      <w:r>
        <w:rPr>
          <w:b/>
          <w:spacing w:val="-1"/>
          <w:sz w:val="24"/>
          <w:szCs w:val="24"/>
        </w:rPr>
        <w:t>ll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expre</w:t>
      </w:r>
      <w:r>
        <w:rPr>
          <w:b/>
          <w:spacing w:val="1"/>
          <w:sz w:val="24"/>
          <w:szCs w:val="24"/>
        </w:rPr>
        <w:t>ss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y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B) (A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C) (B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C)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 C) (B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C)</w:t>
      </w:r>
    </w:p>
    <w:p w:rsidR="00183C69" w:rsidRDefault="007A577C">
      <w:pPr>
        <w:spacing w:before="42"/>
        <w:ind w:left="88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 C) (B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C)</w:t>
      </w:r>
    </w:p>
    <w:p w:rsidR="00183C69" w:rsidRDefault="007A577C">
      <w:pPr>
        <w:spacing w:before="40"/>
        <w:ind w:left="88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 C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 </w:t>
      </w:r>
      <w:proofErr w:type="spellStart"/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 </w:t>
      </w:r>
      <w:proofErr w:type="spellStart"/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 C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 </w:t>
      </w:r>
      <w:proofErr w:type="spellStart"/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C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 C </w:t>
      </w:r>
      <w:proofErr w:type="spellStart"/>
      <w:r>
        <w:rPr>
          <w:sz w:val="24"/>
          <w:szCs w:val="24"/>
        </w:rPr>
        <w:t>C</w:t>
      </w:r>
      <w:proofErr w:type="spellEnd"/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 C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 C</w:t>
      </w:r>
    </w:p>
    <w:p w:rsidR="00183C69" w:rsidRDefault="007A577C">
      <w:pPr>
        <w:spacing w:before="40" w:line="275" w:lineRule="auto"/>
        <w:ind w:left="820" w:right="4147" w:hanging="720"/>
        <w:rPr>
          <w:sz w:val="24"/>
          <w:szCs w:val="24"/>
        </w:rPr>
      </w:pPr>
      <w:r>
        <w:rPr>
          <w:b/>
          <w:sz w:val="24"/>
          <w:szCs w:val="24"/>
        </w:rPr>
        <w:t>59. Sh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that the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connect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on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not a</w:t>
      </w:r>
      <w:r>
        <w:rPr>
          <w:b/>
          <w:spacing w:val="-1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ve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connec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ss</w:t>
      </w:r>
      <w:r>
        <w:rPr>
          <w:sz w:val="24"/>
          <w:szCs w:val="24"/>
        </w:rPr>
        <w:t>oc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ve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hat </w:t>
      </w:r>
      <w:proofErr w:type="gramStart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 .</w:t>
      </w:r>
      <w:proofErr w:type="gramEnd"/>
      <w:r>
        <w:rPr>
          <w:sz w:val="24"/>
          <w:szCs w:val="24"/>
        </w:rPr>
        <w:t xml:space="preserve"> C </w:t>
      </w:r>
      <w:proofErr w:type="gramStart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B. C</w:t>
      </w:r>
    </w:p>
    <w:p w:rsidR="00183C69" w:rsidRDefault="007A577C">
      <w:pPr>
        <w:spacing w:before="2" w:line="274" w:lineRule="auto"/>
        <w:ind w:left="820" w:right="718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B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 C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BC</w:t>
      </w:r>
    </w:p>
    <w:p w:rsidR="00183C69" w:rsidRDefault="007A577C">
      <w:pPr>
        <w:spacing w:before="3"/>
        <w:ind w:left="160"/>
        <w:rPr>
          <w:sz w:val="24"/>
          <w:szCs w:val="24"/>
        </w:rPr>
      </w:pPr>
      <w:r>
        <w:rPr>
          <w:b/>
          <w:sz w:val="24"/>
          <w:szCs w:val="24"/>
        </w:rPr>
        <w:t xml:space="preserve">60. What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 Log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gate?</w:t>
      </w:r>
    </w:p>
    <w:p w:rsidR="00183C69" w:rsidRDefault="007A577C">
      <w:pPr>
        <w:spacing w:before="40" w:line="275" w:lineRule="auto"/>
        <w:ind w:left="100" w:right="66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 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ake up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al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order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perform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cu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cal 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on.</w:t>
      </w:r>
    </w:p>
    <w:p w:rsidR="00183C69" w:rsidRDefault="007A577C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>61. Wr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the names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of 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ver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gate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.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2.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 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</w:p>
    <w:p w:rsidR="00183C69" w:rsidRDefault="007A577C">
      <w:pPr>
        <w:spacing w:before="42"/>
        <w:ind w:left="100"/>
        <w:rPr>
          <w:sz w:val="24"/>
          <w:szCs w:val="24"/>
        </w:rPr>
      </w:pPr>
      <w:r>
        <w:rPr>
          <w:b/>
          <w:sz w:val="24"/>
          <w:szCs w:val="24"/>
        </w:rPr>
        <w:t>62. Why 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and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gates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kn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w</w:t>
      </w:r>
      <w:r>
        <w:rPr>
          <w:b/>
          <w:sz w:val="24"/>
          <w:szCs w:val="24"/>
        </w:rPr>
        <w:t>n as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ver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gate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?</w:t>
      </w:r>
    </w:p>
    <w:p w:rsidR="00183C69" w:rsidRDefault="007A577C">
      <w:pPr>
        <w:spacing w:before="40" w:line="276" w:lineRule="auto"/>
        <w:ind w:left="100" w:right="60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"/>
          <w:sz w:val="24"/>
          <w:szCs w:val="24"/>
        </w:rPr>
        <w:t>NO</w:t>
      </w:r>
      <w:r>
        <w:rPr>
          <w:sz w:val="24"/>
          <w:szCs w:val="24"/>
        </w:rPr>
        <w:t>R 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kno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n as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1"/>
          <w:sz w:val="24"/>
          <w:szCs w:val="24"/>
        </w:rPr>
        <w:t>NO</w:t>
      </w:r>
      <w:r>
        <w:rPr>
          <w:sz w:val="24"/>
          <w:szCs w:val="24"/>
        </w:rPr>
        <w:t>R 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183C69" w:rsidRDefault="007A577C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63.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comb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onal</w:t>
      </w:r>
      <w:r>
        <w:rPr>
          <w:b/>
          <w:spacing w:val="-1"/>
          <w:sz w:val="24"/>
          <w:szCs w:val="24"/>
        </w:rPr>
        <w:t xml:space="preserve"> l</w:t>
      </w:r>
      <w:r>
        <w:rPr>
          <w:b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</w:t>
      </w:r>
    </w:p>
    <w:p w:rsidR="00183C69" w:rsidRDefault="007A577C">
      <w:pPr>
        <w:spacing w:before="42" w:line="275" w:lineRule="auto"/>
        <w:ind w:left="100" w:right="62" w:firstLine="720"/>
        <w:jc w:val="both"/>
        <w:rPr>
          <w:sz w:val="24"/>
          <w:szCs w:val="24"/>
        </w:rPr>
      </w:pPr>
      <w:r>
        <w:rPr>
          <w:sz w:val="24"/>
          <w:szCs w:val="24"/>
        </w:rPr>
        <w:t>When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connec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oge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produce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 cer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ed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no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orage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ved,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lti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onal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c.</w:t>
      </w:r>
    </w:p>
    <w:p w:rsidR="00183C69" w:rsidRDefault="007A577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64.  Exp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 the de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gn procedure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for comb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onal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rcu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ts</w:t>
      </w:r>
    </w:p>
    <w:p w:rsidR="00183C69" w:rsidRDefault="007A577C">
      <w:pPr>
        <w:spacing w:before="42" w:line="275" w:lineRule="auto"/>
        <w:ind w:left="100" w:right="60" w:firstLine="720"/>
        <w:jc w:val="both"/>
        <w:rPr>
          <w:sz w:val="24"/>
          <w:szCs w:val="24"/>
        </w:rPr>
      </w:pPr>
      <w:r>
        <w:rPr>
          <w:sz w:val="24"/>
          <w:szCs w:val="24"/>
        </w:rPr>
        <w:t>¢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¢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ava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&amp; requ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P 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¢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I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¢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ean</w:t>
      </w:r>
      <w:proofErr w:type="gramEnd"/>
      <w:r>
        <w:rPr>
          <w:sz w:val="24"/>
          <w:szCs w:val="24"/>
        </w:rPr>
        <w:t xml:space="preserve"> expre</w:t>
      </w:r>
      <w:r>
        <w:rPr>
          <w:spacing w:val="1"/>
          <w:sz w:val="24"/>
          <w:szCs w:val="24"/>
        </w:rPr>
        <w:t>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 for each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 xml:space="preserve">P. ¢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agra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183C69" w:rsidRDefault="007A577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65.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f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dder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nd fu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dder</w:t>
      </w:r>
    </w:p>
    <w:p w:rsidR="00183C69" w:rsidRDefault="007A577C">
      <w:pPr>
        <w:spacing w:before="42" w:line="274" w:lineRule="auto"/>
        <w:ind w:left="100" w:right="69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perfor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add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 b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adder.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 perfor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add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hree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fu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adder.</w:t>
      </w:r>
    </w:p>
    <w:p w:rsidR="00183C69" w:rsidRDefault="007A577C">
      <w:pPr>
        <w:spacing w:before="3"/>
        <w:ind w:left="160"/>
        <w:rPr>
          <w:sz w:val="24"/>
          <w:szCs w:val="24"/>
        </w:rPr>
      </w:pPr>
      <w:r>
        <w:rPr>
          <w:b/>
          <w:sz w:val="24"/>
          <w:szCs w:val="24"/>
        </w:rPr>
        <w:t xml:space="preserve">66.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ecoder?</w:t>
      </w:r>
    </w:p>
    <w:p w:rsidR="00183C69" w:rsidRDefault="007A577C">
      <w:pPr>
        <w:spacing w:before="40" w:line="276" w:lineRule="auto"/>
        <w:ind w:left="100" w:right="68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decoder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lti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lti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conver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coded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coded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w</w:t>
      </w:r>
      <w:r>
        <w:rPr>
          <w:sz w:val="24"/>
          <w:szCs w:val="24"/>
        </w:rPr>
        <w:t xml:space="preserve">here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183C69" w:rsidRDefault="007A577C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67. What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nary decoder?</w:t>
      </w:r>
    </w:p>
    <w:p w:rsidR="00183C69" w:rsidRDefault="007A577C">
      <w:pPr>
        <w:spacing w:before="42" w:line="275" w:lineRule="auto"/>
        <w:ind w:left="100" w:right="65" w:firstLine="720"/>
        <w:jc w:val="both"/>
        <w:rPr>
          <w:sz w:val="24"/>
          <w:szCs w:val="24"/>
        </w:rPr>
        <w:sectPr w:rsidR="00183C69">
          <w:pgSz w:w="11900" w:h="16840"/>
          <w:pgMar w:top="640" w:right="740" w:bottom="280" w:left="1320" w:header="720" w:footer="720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decoder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n-b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2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p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2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proofErr w:type="gramEnd"/>
      <w:r>
        <w:rPr>
          <w:sz w:val="24"/>
          <w:szCs w:val="24"/>
        </w:rPr>
        <w:t xml:space="preserve"> code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decoder.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hen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nece</w:t>
      </w:r>
      <w:r>
        <w:rPr>
          <w:spacing w:val="1"/>
          <w:sz w:val="24"/>
          <w:szCs w:val="24"/>
        </w:rPr>
        <w:t>ss</w:t>
      </w:r>
      <w:r>
        <w:rPr>
          <w:sz w:val="24"/>
          <w:szCs w:val="24"/>
        </w:rPr>
        <w:t>ary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exac</w:t>
      </w:r>
      <w:r>
        <w:rPr>
          <w:spacing w:val="-1"/>
          <w:sz w:val="24"/>
          <w:szCs w:val="24"/>
        </w:rPr>
        <w:t>tl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 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ba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ed on 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 - 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nput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ue.</w:t>
      </w:r>
    </w:p>
    <w:p w:rsidR="00183C69" w:rsidRDefault="007A577C">
      <w:pPr>
        <w:spacing w:before="81"/>
        <w:ind w:right="100"/>
        <w:jc w:val="right"/>
      </w:pPr>
      <w:r>
        <w:rPr>
          <w:b/>
        </w:rPr>
        <w:lastRenderedPageBreak/>
        <w:t>8</w:t>
      </w:r>
    </w:p>
    <w:p w:rsidR="00183C69" w:rsidRDefault="00183C69">
      <w:pPr>
        <w:spacing w:before="3" w:line="100" w:lineRule="exact"/>
        <w:rPr>
          <w:sz w:val="10"/>
          <w:szCs w:val="10"/>
        </w:rPr>
      </w:pPr>
    </w:p>
    <w:p w:rsidR="00183C69" w:rsidRDefault="00183C69">
      <w:pPr>
        <w:spacing w:line="200" w:lineRule="exact"/>
      </w:pPr>
    </w:p>
    <w:p w:rsidR="00183C69" w:rsidRDefault="00183C69">
      <w:pPr>
        <w:spacing w:line="200" w:lineRule="exact"/>
      </w:pPr>
    </w:p>
    <w:p w:rsidR="00183C69" w:rsidRDefault="007A577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68.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ncoder?</w:t>
      </w:r>
    </w:p>
    <w:p w:rsidR="00183C69" w:rsidRDefault="007A577C">
      <w:pPr>
        <w:spacing w:before="42" w:line="274" w:lineRule="auto"/>
        <w:ind w:left="100" w:right="64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encoder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nput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encoder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put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nes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</w:t>
      </w:r>
      <w:proofErr w:type="spellEnd"/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code corre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pond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ue.</w:t>
      </w:r>
    </w:p>
    <w:p w:rsidR="00183C69" w:rsidRDefault="007A577C">
      <w:pPr>
        <w:spacing w:before="3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69. What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Encoder?</w:t>
      </w:r>
    </w:p>
    <w:p w:rsidR="00183C69" w:rsidRDefault="007A577C">
      <w:pPr>
        <w:spacing w:before="40" w:line="275" w:lineRule="auto"/>
        <w:ind w:left="100" w:right="63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encoder</w:t>
      </w:r>
      <w:proofErr w:type="gramEnd"/>
      <w:r>
        <w:rPr>
          <w:sz w:val="24"/>
          <w:szCs w:val="24"/>
        </w:rPr>
        <w:t xml:space="preserve"> 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encoder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udes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y  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on.  </w:t>
      </w:r>
      <w:proofErr w:type="gramStart"/>
      <w:r>
        <w:rPr>
          <w:sz w:val="24"/>
          <w:szCs w:val="24"/>
        </w:rPr>
        <w:t>In  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encoder,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equal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tim</w:t>
      </w:r>
      <w:r>
        <w:rPr>
          <w:sz w:val="24"/>
          <w:szCs w:val="24"/>
        </w:rPr>
        <w:t>e,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hav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precedence.</w:t>
      </w:r>
    </w:p>
    <w:p w:rsidR="00183C69" w:rsidRDefault="007A577C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70.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m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exer?</w:t>
      </w:r>
    </w:p>
    <w:p w:rsidR="00183C69" w:rsidRDefault="007A577C">
      <w:pPr>
        <w:spacing w:before="40" w:line="276" w:lineRule="auto"/>
        <w:ind w:left="100" w:right="61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lti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exer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al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ch.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al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4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everal</w:t>
      </w:r>
      <w:r>
        <w:rPr>
          <w:spacing w:val="4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ources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be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a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ne.</w:t>
      </w:r>
    </w:p>
    <w:p w:rsidR="00183C69" w:rsidRDefault="007A577C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71. What do you mean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 xml:space="preserve">y </w:t>
      </w:r>
      <w:proofErr w:type="gramStart"/>
      <w:r>
        <w:rPr>
          <w:b/>
          <w:sz w:val="24"/>
          <w:szCs w:val="24"/>
        </w:rPr>
        <w:t>comparator</w:t>
      </w:r>
      <w:proofErr w:type="gramEnd"/>
    </w:p>
    <w:p w:rsidR="00183C69" w:rsidRDefault="007A577C">
      <w:pPr>
        <w:spacing w:before="42" w:line="274" w:lineRule="auto"/>
        <w:ind w:left="100" w:right="62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para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gned pr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y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pare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ve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agn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ude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 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 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183C69" w:rsidRDefault="007A577C">
      <w:pPr>
        <w:spacing w:before="3"/>
        <w:ind w:left="100"/>
        <w:rPr>
          <w:sz w:val="24"/>
          <w:szCs w:val="24"/>
        </w:rPr>
      </w:pPr>
      <w:r>
        <w:rPr>
          <w:b/>
          <w:sz w:val="24"/>
          <w:szCs w:val="24"/>
        </w:rPr>
        <w:t>72. L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 ba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 types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 programmab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 dev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.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1. Progra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Read on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ory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(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OM</w:t>
      </w:r>
      <w:r>
        <w:rPr>
          <w:sz w:val="24"/>
          <w:szCs w:val="24"/>
        </w:rPr>
        <w:t>)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2. Progra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rrays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)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3. Progra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rray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)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4. 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Progra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G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rray 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GA</w:t>
      </w:r>
      <w:r>
        <w:rPr>
          <w:sz w:val="24"/>
          <w:szCs w:val="24"/>
        </w:rPr>
        <w:t>)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5.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Progra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D</w:t>
      </w:r>
      <w:r>
        <w:rPr>
          <w:sz w:val="24"/>
          <w:szCs w:val="24"/>
        </w:rPr>
        <w:t>ev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(CP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)</w:t>
      </w:r>
    </w:p>
    <w:p w:rsidR="00183C69" w:rsidRDefault="007A577C">
      <w:pPr>
        <w:spacing w:before="4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73.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R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M</w:t>
      </w:r>
    </w:p>
    <w:p w:rsidR="00183C69" w:rsidRDefault="007A577C">
      <w:pPr>
        <w:spacing w:before="40" w:line="276" w:lineRule="auto"/>
        <w:ind w:left="100" w:right="68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read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ory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decoder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 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IC package.</w:t>
      </w:r>
    </w:p>
    <w:p w:rsidR="00183C69" w:rsidRDefault="00183C69">
      <w:pPr>
        <w:spacing w:before="8" w:line="100" w:lineRule="exact"/>
        <w:rPr>
          <w:sz w:val="11"/>
          <w:szCs w:val="11"/>
        </w:rPr>
      </w:pPr>
    </w:p>
    <w:p w:rsidR="00183C69" w:rsidRDefault="00183C69">
      <w:pPr>
        <w:spacing w:line="200" w:lineRule="exact"/>
      </w:pPr>
    </w:p>
    <w:p w:rsidR="00183C69" w:rsidRDefault="007A577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74.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ddre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d </w:t>
      </w:r>
      <w:r>
        <w:rPr>
          <w:b/>
          <w:spacing w:val="1"/>
          <w:sz w:val="24"/>
          <w:szCs w:val="24"/>
        </w:rPr>
        <w:t>w</w:t>
      </w:r>
      <w:r>
        <w:rPr>
          <w:b/>
          <w:sz w:val="24"/>
          <w:szCs w:val="24"/>
        </w:rPr>
        <w:t>ord:</w:t>
      </w:r>
    </w:p>
    <w:p w:rsidR="00183C69" w:rsidRDefault="007A577C">
      <w:pPr>
        <w:spacing w:before="40" w:line="276" w:lineRule="auto"/>
        <w:ind w:left="100" w:right="68" w:firstLine="720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1"/>
          <w:sz w:val="24"/>
          <w:szCs w:val="24"/>
        </w:rPr>
        <w:t>OM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 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addre</w:t>
      </w:r>
      <w:r>
        <w:rPr>
          <w:spacing w:val="1"/>
          <w:sz w:val="24"/>
          <w:szCs w:val="24"/>
        </w:rPr>
        <w:t>ss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nes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ord.</w:t>
      </w:r>
    </w:p>
    <w:p w:rsidR="00183C69" w:rsidRDefault="007A577C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>75. What 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y</w:t>
      </w:r>
      <w:r>
        <w:rPr>
          <w:b/>
          <w:sz w:val="24"/>
          <w:szCs w:val="24"/>
        </w:rPr>
        <w:t>pes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of </w:t>
      </w:r>
      <w:proofErr w:type="gramStart"/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M</w:t>
      </w:r>
      <w:proofErr w:type="gramEnd"/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ked R</w:t>
      </w:r>
      <w:r>
        <w:rPr>
          <w:spacing w:val="-1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>2. Progra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Read on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ory 3.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Progra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Read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ory.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-1"/>
          <w:sz w:val="24"/>
          <w:szCs w:val="24"/>
        </w:rPr>
        <w:t>El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Progra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Read on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ory.</w:t>
      </w:r>
    </w:p>
    <w:p w:rsidR="00183C69" w:rsidRDefault="007A577C">
      <w:pPr>
        <w:spacing w:before="40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76. What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programmab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array?</w:t>
      </w:r>
    </w:p>
    <w:p w:rsidR="00183C69" w:rsidRDefault="007A577C">
      <w:pPr>
        <w:spacing w:before="42" w:line="275" w:lineRule="auto"/>
        <w:ind w:left="100" w:right="63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ow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ffers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from R</w:t>
      </w:r>
      <w:r>
        <w:rPr>
          <w:spacing w:val="-1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? In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</w:t>
      </w:r>
      <w:r>
        <w:rPr>
          <w:spacing w:val="1"/>
          <w:sz w:val="24"/>
          <w:szCs w:val="24"/>
        </w:rPr>
        <w:t>™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care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cond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exce</w:t>
      </w:r>
      <w:r>
        <w:rPr>
          <w:spacing w:val="1"/>
          <w:sz w:val="24"/>
          <w:szCs w:val="24"/>
        </w:rPr>
        <w:t>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ve,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econo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econd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ype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SI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ponent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imil</w:t>
      </w:r>
      <w:r>
        <w:rPr>
          <w:sz w:val="24"/>
          <w:szCs w:val="24"/>
        </w:rPr>
        <w:t>ar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 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concep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;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ever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decod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 does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genera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s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..</w:t>
      </w:r>
    </w:p>
    <w:p w:rsidR="00183C69" w:rsidRDefault="007A577C">
      <w:pPr>
        <w:spacing w:before="3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77. What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ma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 xml:space="preserve">k - </w:t>
      </w:r>
      <w:r>
        <w:rPr>
          <w:b/>
          <w:sz w:val="24"/>
          <w:szCs w:val="24"/>
        </w:rPr>
        <w:t>programmab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e?</w:t>
      </w:r>
    </w:p>
    <w:p w:rsidR="00183C69" w:rsidRDefault="007A577C">
      <w:pPr>
        <w:spacing w:before="40" w:line="276" w:lineRule="auto"/>
        <w:ind w:left="100" w:right="60" w:firstLine="720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progra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ub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anufac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urer.</w:t>
      </w:r>
    </w:p>
    <w:p w:rsidR="00183C69" w:rsidRDefault="007A577C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78. What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programmab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e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array?</w:t>
      </w:r>
    </w:p>
    <w:p w:rsidR="00183C69" w:rsidRDefault="007A577C">
      <w:pPr>
        <w:spacing w:before="42" w:line="274" w:lineRule="auto"/>
        <w:ind w:left="100" w:right="66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econd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ype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 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progra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array.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progra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er </w:t>
      </w:r>
      <w:r>
        <w:rPr>
          <w:sz w:val="24"/>
          <w:szCs w:val="24"/>
        </w:rPr>
        <w:t xml:space="preserve">by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eans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cer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ended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procedure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183C69" w:rsidRDefault="007A577C">
      <w:pPr>
        <w:spacing w:before="3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79. </w:t>
      </w:r>
      <w:r>
        <w:rPr>
          <w:b/>
          <w:spacing w:val="-1"/>
          <w:sz w:val="24"/>
          <w:szCs w:val="24"/>
        </w:rPr>
        <w:t>Gi</w:t>
      </w:r>
      <w:r>
        <w:rPr>
          <w:b/>
          <w:sz w:val="24"/>
          <w:szCs w:val="24"/>
        </w:rPr>
        <w:t>ve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the compar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on bet</w:t>
      </w:r>
      <w:r>
        <w:rPr>
          <w:b/>
          <w:spacing w:val="1"/>
          <w:sz w:val="24"/>
          <w:szCs w:val="24"/>
        </w:rPr>
        <w:t>w</w:t>
      </w:r>
      <w:r>
        <w:rPr>
          <w:b/>
          <w:sz w:val="24"/>
          <w:szCs w:val="24"/>
        </w:rPr>
        <w:t xml:space="preserve">een prom and 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.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1.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array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xed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array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progra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ab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2. Cheaper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e.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proofErr w:type="gramStart"/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 xml:space="preserve">LA </w:t>
      </w:r>
      <w:r>
        <w:rPr>
          <w:b/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proofErr w:type="gramEnd"/>
      <w:r>
        <w:rPr>
          <w:b/>
          <w:sz w:val="24"/>
          <w:szCs w:val="24"/>
        </w:rPr>
        <w:t xml:space="preserve">. </w:t>
      </w:r>
      <w:r>
        <w:rPr>
          <w:b/>
          <w:spacing w:val="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arrays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Progra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2.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tli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ex 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han</w:t>
      </w:r>
    </w:p>
    <w:p w:rsidR="00183C69" w:rsidRDefault="007A577C">
      <w:pPr>
        <w:spacing w:before="40"/>
        <w:ind w:left="100"/>
        <w:rPr>
          <w:sz w:val="24"/>
          <w:szCs w:val="24"/>
        </w:rPr>
        <w:sectPr w:rsidR="00183C69">
          <w:pgSz w:w="11900" w:h="16840"/>
          <w:pgMar w:top="640" w:right="740" w:bottom="280" w:left="1320" w:header="720" w:footer="720" w:gutter="0"/>
          <w:cols w:space="720"/>
        </w:sectPr>
      </w:pP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S.</w:t>
      </w:r>
    </w:p>
    <w:p w:rsidR="00183C69" w:rsidRDefault="007A577C">
      <w:pPr>
        <w:spacing w:before="81"/>
        <w:ind w:right="120"/>
        <w:jc w:val="right"/>
      </w:pPr>
      <w:r>
        <w:rPr>
          <w:b/>
        </w:rPr>
        <w:lastRenderedPageBreak/>
        <w:t>9</w:t>
      </w:r>
    </w:p>
    <w:p w:rsidR="00183C69" w:rsidRDefault="00183C69">
      <w:pPr>
        <w:spacing w:before="3" w:line="100" w:lineRule="exact"/>
        <w:rPr>
          <w:sz w:val="10"/>
          <w:szCs w:val="10"/>
        </w:rPr>
      </w:pPr>
    </w:p>
    <w:p w:rsidR="00183C69" w:rsidRDefault="00183C69">
      <w:pPr>
        <w:spacing w:line="200" w:lineRule="exact"/>
      </w:pPr>
    </w:p>
    <w:p w:rsidR="00183C69" w:rsidRDefault="00183C69">
      <w:pPr>
        <w:spacing w:line="200" w:lineRule="exact"/>
      </w:pPr>
    </w:p>
    <w:p w:rsidR="00183C69" w:rsidRDefault="007A577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80.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even par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ty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In even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added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ake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 of 1s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 even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oun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183C69" w:rsidRDefault="007A577C">
      <w:pPr>
        <w:spacing w:before="40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81.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equent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rcu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t?</w:t>
      </w:r>
    </w:p>
    <w:p w:rsidR="00183C69" w:rsidRDefault="007A577C">
      <w:pPr>
        <w:spacing w:before="42" w:line="274" w:lineRule="auto"/>
        <w:ind w:left="100" w:right="81" w:firstLine="720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equen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dependent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ent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 but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hey 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 depend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up on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ory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183C69" w:rsidRDefault="007A577C">
      <w:pPr>
        <w:spacing w:before="3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82. </w:t>
      </w:r>
      <w:r>
        <w:rPr>
          <w:b/>
          <w:spacing w:val="-1"/>
          <w:sz w:val="24"/>
          <w:szCs w:val="24"/>
        </w:rPr>
        <w:t>Gi</w:t>
      </w:r>
      <w:r>
        <w:rPr>
          <w:b/>
          <w:sz w:val="24"/>
          <w:szCs w:val="24"/>
        </w:rPr>
        <w:t>ve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the compar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on bet</w:t>
      </w:r>
      <w:r>
        <w:rPr>
          <w:b/>
          <w:spacing w:val="1"/>
          <w:sz w:val="24"/>
          <w:szCs w:val="24"/>
        </w:rPr>
        <w:t>w</w:t>
      </w:r>
      <w:r>
        <w:rPr>
          <w:b/>
          <w:sz w:val="24"/>
          <w:szCs w:val="24"/>
        </w:rPr>
        <w:t>een comb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rcu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q</w:t>
      </w:r>
      <w:r>
        <w:rPr>
          <w:b/>
          <w:sz w:val="24"/>
          <w:szCs w:val="24"/>
        </w:rPr>
        <w:t>uent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rcu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.</w:t>
      </w:r>
    </w:p>
    <w:p w:rsidR="00183C69" w:rsidRDefault="007A577C">
      <w:pPr>
        <w:spacing w:before="40" w:line="276" w:lineRule="auto"/>
        <w:ind w:left="100" w:right="88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 requ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red</w:t>
      </w:r>
      <w:r>
        <w:rPr>
          <w:spacing w:val="1"/>
          <w:sz w:val="24"/>
          <w:szCs w:val="24"/>
        </w:rPr>
        <w:t xml:space="preserve"> 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requ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adder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 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adder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equen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183C69" w:rsidRDefault="007A577C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83. What do you mean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y pre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ent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tate?</w:t>
      </w:r>
    </w:p>
    <w:p w:rsidR="00183C69" w:rsidRDefault="007A577C">
      <w:pPr>
        <w:spacing w:before="42" w:line="274" w:lineRule="auto"/>
        <w:ind w:left="100" w:right="86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ory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any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>™</w:t>
      </w:r>
      <w:r>
        <w:rPr>
          <w:sz w:val="24"/>
          <w:szCs w:val="24"/>
        </w:rPr>
        <w:t>s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equen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.</w:t>
      </w:r>
    </w:p>
    <w:p w:rsidR="00183C69" w:rsidRDefault="007A577C">
      <w:pPr>
        <w:spacing w:before="3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84. What do you mean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 xml:space="preserve">y next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tate?</w:t>
      </w:r>
    </w:p>
    <w:p w:rsidR="00183C69" w:rsidRDefault="007A577C">
      <w:pPr>
        <w:spacing w:before="40" w:line="276" w:lineRule="auto"/>
        <w:ind w:left="100" w:right="78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ent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ernal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ne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next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equen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.</w:t>
      </w:r>
    </w:p>
    <w:p w:rsidR="00183C69" w:rsidRDefault="007A577C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>85. What 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y</w:t>
      </w:r>
      <w:r>
        <w:rPr>
          <w:b/>
          <w:sz w:val="24"/>
          <w:szCs w:val="24"/>
        </w:rPr>
        <w:t>pes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of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equent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al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rcu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?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1. Synchronous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equen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2.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ynchronous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equen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</w:p>
    <w:p w:rsidR="00183C69" w:rsidRDefault="007A577C">
      <w:pPr>
        <w:spacing w:before="40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86.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ynchrono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s</w:t>
      </w:r>
      <w:r>
        <w:rPr>
          <w:b/>
          <w:sz w:val="24"/>
          <w:szCs w:val="24"/>
        </w:rPr>
        <w:t>equent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al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rcu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</w:p>
    <w:p w:rsidR="00183C69" w:rsidRDefault="007A577C">
      <w:pPr>
        <w:spacing w:before="42" w:line="274" w:lineRule="auto"/>
        <w:ind w:left="100" w:right="85" w:firstLine="720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ynchronous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equen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affect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 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cre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tim</w:t>
      </w:r>
      <w:r>
        <w:rPr>
          <w:sz w:val="24"/>
          <w:szCs w:val="24"/>
        </w:rPr>
        <w:t>e.</w:t>
      </w:r>
    </w:p>
    <w:p w:rsidR="00183C69" w:rsidRDefault="007A577C">
      <w:pPr>
        <w:spacing w:before="3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87.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ynchron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us</w:t>
      </w:r>
      <w:r>
        <w:rPr>
          <w:b/>
          <w:spacing w:val="1"/>
          <w:sz w:val="24"/>
          <w:szCs w:val="24"/>
        </w:rPr>
        <w:t xml:space="preserve"> s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q</w:t>
      </w:r>
      <w:r>
        <w:rPr>
          <w:b/>
          <w:sz w:val="24"/>
          <w:szCs w:val="24"/>
        </w:rPr>
        <w:t>uent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rcu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t?</w:t>
      </w:r>
    </w:p>
    <w:p w:rsidR="00183C69" w:rsidRDefault="007A577C">
      <w:pPr>
        <w:spacing w:before="40" w:line="276" w:lineRule="auto"/>
        <w:ind w:left="100" w:right="81" w:firstLine="720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ynchronous</w:t>
      </w:r>
      <w:r>
        <w:rPr>
          <w:spacing w:val="3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equen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al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rcu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change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affect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ory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at any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tim</w:t>
      </w:r>
      <w:r>
        <w:rPr>
          <w:sz w:val="24"/>
          <w:szCs w:val="24"/>
        </w:rPr>
        <w:t>e</w:t>
      </w:r>
    </w:p>
    <w:p w:rsidR="00183C69" w:rsidRDefault="007A577C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88.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p-f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op</w:t>
      </w:r>
    </w:p>
    <w:p w:rsidR="00183C69" w:rsidRDefault="007A577C">
      <w:pPr>
        <w:spacing w:before="42" w:line="274" w:lineRule="auto"/>
        <w:ind w:left="100" w:right="79" w:firstLine="720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p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op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equen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al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dev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ce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nor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y.</w:t>
      </w:r>
      <w:r>
        <w:rPr>
          <w:spacing w:val="26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proofErr w:type="gramEnd"/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changes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on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1"/>
          <w:sz w:val="24"/>
          <w:szCs w:val="24"/>
        </w:rPr>
        <w:t xml:space="preserve"> tim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ned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by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183C69" w:rsidRDefault="007A577C">
      <w:pPr>
        <w:spacing w:before="3"/>
        <w:ind w:left="100"/>
        <w:rPr>
          <w:sz w:val="24"/>
          <w:szCs w:val="24"/>
        </w:rPr>
      </w:pPr>
      <w:r>
        <w:rPr>
          <w:b/>
          <w:sz w:val="24"/>
          <w:szCs w:val="24"/>
        </w:rPr>
        <w:t>89. L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 var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ous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types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 f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p-f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op</w:t>
      </w:r>
    </w:p>
    <w:p w:rsidR="00183C69" w:rsidRDefault="007A577C">
      <w:pPr>
        <w:spacing w:before="40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1] S.R.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2] 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3]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ocked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2"/>
          <w:sz w:val="24"/>
          <w:szCs w:val="24"/>
        </w:rPr>
        <w:t>.</w:t>
      </w:r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>. f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op 4] 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p-f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op</w:t>
      </w:r>
    </w:p>
    <w:p w:rsidR="00183C69" w:rsidRDefault="007A577C">
      <w:pPr>
        <w:spacing w:before="4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90. What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race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arou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 cond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on?</w:t>
      </w:r>
    </w:p>
    <w:p w:rsidR="00183C69" w:rsidRDefault="007A577C">
      <w:pPr>
        <w:spacing w:before="40" w:line="275" w:lineRule="auto"/>
        <w:ind w:left="100" w:right="80" w:firstLine="720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feedback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herefore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change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s change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ve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J 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 are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hen 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ogg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nuou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y.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cond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kno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n 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race around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cond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on.</w:t>
      </w:r>
    </w:p>
    <w:p w:rsidR="00183C69" w:rsidRDefault="007A577C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91.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e 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me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nd fa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me?</w:t>
      </w:r>
    </w:p>
    <w:p w:rsidR="00183C69" w:rsidRDefault="007A577C">
      <w:pPr>
        <w:spacing w:before="40" w:line="276" w:lineRule="auto"/>
        <w:ind w:left="100" w:right="83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tim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red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change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age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evel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10%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90%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2"/>
          <w:sz w:val="24"/>
          <w:szCs w:val="24"/>
        </w:rPr>
        <w:t>o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tim</w:t>
      </w:r>
      <w:r>
        <w:rPr>
          <w:sz w:val="24"/>
          <w:szCs w:val="24"/>
        </w:rPr>
        <w:t>e,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change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age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90%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10%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2"/>
          <w:sz w:val="24"/>
          <w:szCs w:val="24"/>
        </w:rPr>
        <w:t>o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n 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tim</w:t>
      </w:r>
      <w:r>
        <w:rPr>
          <w:sz w:val="24"/>
          <w:szCs w:val="24"/>
        </w:rPr>
        <w:t>e.</w:t>
      </w:r>
    </w:p>
    <w:p w:rsidR="00183C69" w:rsidRDefault="007A577C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92.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pr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pagat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on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ay?</w:t>
      </w:r>
    </w:p>
    <w:p w:rsidR="00183C69" w:rsidRDefault="007A577C">
      <w:pPr>
        <w:spacing w:before="42"/>
        <w:ind w:left="8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propaga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change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183C69" w:rsidRDefault="007A577C">
      <w:pPr>
        <w:spacing w:before="40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93.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ft 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eg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ters</w:t>
      </w:r>
    </w:p>
    <w:p w:rsidR="00183C69" w:rsidRDefault="007A577C">
      <w:pPr>
        <w:spacing w:before="42" w:line="275" w:lineRule="auto"/>
        <w:ind w:left="100" w:right="81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nary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oved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age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age</w:t>
      </w:r>
      <w:r>
        <w:rPr>
          <w:spacing w:val="1"/>
          <w:sz w:val="24"/>
          <w:szCs w:val="24"/>
        </w:rPr>
        <w:t xml:space="preserve">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upon app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ype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ove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e</w:t>
      </w:r>
      <w:r>
        <w:rPr>
          <w:spacing w:val="1"/>
          <w:sz w:val="24"/>
          <w:szCs w:val="24"/>
        </w:rPr>
        <w:t>ss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 cer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croproce</w:t>
      </w:r>
      <w:r>
        <w:rPr>
          <w:spacing w:val="1"/>
          <w:sz w:val="24"/>
          <w:szCs w:val="24"/>
        </w:rPr>
        <w:t>ss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group of 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183C69" w:rsidRDefault="007A577C">
      <w:pPr>
        <w:spacing w:before="3"/>
        <w:ind w:left="100"/>
        <w:rPr>
          <w:sz w:val="24"/>
          <w:szCs w:val="24"/>
        </w:rPr>
      </w:pPr>
      <w:r>
        <w:rPr>
          <w:b/>
          <w:sz w:val="24"/>
          <w:szCs w:val="24"/>
        </w:rPr>
        <w:t>94. What 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y</w:t>
      </w:r>
      <w:r>
        <w:rPr>
          <w:b/>
          <w:sz w:val="24"/>
          <w:szCs w:val="24"/>
        </w:rPr>
        <w:t>pes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of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ft reg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ter?</w:t>
      </w:r>
    </w:p>
    <w:p w:rsidR="00183C69" w:rsidRDefault="007A577C">
      <w:pPr>
        <w:spacing w:before="40" w:line="276" w:lineRule="auto"/>
        <w:ind w:left="100" w:right="85" w:firstLine="72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er?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1"/>
          <w:sz w:val="24"/>
          <w:szCs w:val="24"/>
        </w:rPr>
        <w:t>ll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out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3.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al out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4. Para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5. 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er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er.</w:t>
      </w:r>
    </w:p>
    <w:p w:rsidR="00183C69" w:rsidRDefault="00F22FD8">
      <w:pPr>
        <w:spacing w:before="3"/>
        <w:ind w:left="100"/>
        <w:rPr>
          <w:sz w:val="24"/>
          <w:szCs w:val="24"/>
        </w:rPr>
      </w:pPr>
      <w:r>
        <w:rPr>
          <w:b/>
          <w:sz w:val="24"/>
          <w:szCs w:val="24"/>
        </w:rPr>
        <w:t>95</w:t>
      </w:r>
      <w:r w:rsidR="007A577C">
        <w:rPr>
          <w:b/>
          <w:sz w:val="24"/>
          <w:szCs w:val="24"/>
        </w:rPr>
        <w:t xml:space="preserve">. What do you mean </w:t>
      </w:r>
      <w:r w:rsidR="007A577C">
        <w:rPr>
          <w:b/>
          <w:spacing w:val="-1"/>
          <w:sz w:val="24"/>
          <w:szCs w:val="24"/>
        </w:rPr>
        <w:t>b</w:t>
      </w:r>
      <w:r w:rsidR="007A577C">
        <w:rPr>
          <w:b/>
          <w:sz w:val="24"/>
          <w:szCs w:val="24"/>
        </w:rPr>
        <w:t>y L</w:t>
      </w:r>
      <w:r w:rsidR="007A577C">
        <w:rPr>
          <w:b/>
          <w:spacing w:val="-1"/>
          <w:sz w:val="24"/>
          <w:szCs w:val="24"/>
        </w:rPr>
        <w:t>i</w:t>
      </w:r>
      <w:r w:rsidR="007A577C">
        <w:rPr>
          <w:b/>
          <w:sz w:val="24"/>
          <w:szCs w:val="24"/>
        </w:rPr>
        <w:t>tera</w:t>
      </w:r>
      <w:r w:rsidR="007A577C">
        <w:rPr>
          <w:b/>
          <w:spacing w:val="-1"/>
          <w:sz w:val="24"/>
          <w:szCs w:val="24"/>
        </w:rPr>
        <w:t>l</w:t>
      </w:r>
      <w:r w:rsidR="007A577C">
        <w:rPr>
          <w:b/>
          <w:sz w:val="24"/>
          <w:szCs w:val="24"/>
        </w:rPr>
        <w:t>?</w:t>
      </w:r>
    </w:p>
    <w:p w:rsidR="00183C69" w:rsidRDefault="007A577C" w:rsidP="00F22FD8">
      <w:pPr>
        <w:spacing w:before="40" w:line="276" w:lineRule="auto"/>
        <w:ind w:left="100" w:right="85" w:firstLine="720"/>
        <w:jc w:val="both"/>
      </w:pPr>
      <w:r>
        <w:rPr>
          <w:sz w:val="24"/>
          <w:szCs w:val="24"/>
        </w:rPr>
        <w:t>I</w:t>
      </w:r>
      <w:r>
        <w:rPr>
          <w:sz w:val="24"/>
          <w:szCs w:val="24"/>
        </w:rPr>
        <w:t>n Boo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bers of 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proofErr w:type="spellStart"/>
      <w:r>
        <w:rPr>
          <w:sz w:val="24"/>
          <w:szCs w:val="24"/>
        </w:rPr>
        <w:t>unco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ed</w:t>
      </w:r>
      <w:proofErr w:type="spellEnd"/>
      <w:r>
        <w:rPr>
          <w:sz w:val="24"/>
          <w:szCs w:val="24"/>
        </w:rPr>
        <w:t xml:space="preserve"> form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 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lit</w:t>
      </w:r>
      <w:r>
        <w:rPr>
          <w:sz w:val="24"/>
          <w:szCs w:val="24"/>
        </w:rPr>
        <w:t>era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bookmarkStart w:id="0" w:name="_GoBack"/>
      <w:bookmarkEnd w:id="0"/>
    </w:p>
    <w:sectPr w:rsidR="00183C69" w:rsidSect="00F22FD8">
      <w:pgSz w:w="11900" w:h="16840"/>
      <w:pgMar w:top="640" w:right="7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F6763"/>
    <w:multiLevelType w:val="multilevel"/>
    <w:tmpl w:val="00A065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69"/>
    <w:rsid w:val="00183C69"/>
    <w:rsid w:val="007A577C"/>
    <w:rsid w:val="00F2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C9F9E-C4E9-4A65-82E5-4FEA544B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3240</Words>
  <Characters>18473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 Dhungel</dc:creator>
  <cp:lastModifiedBy>Anupa Dhungel</cp:lastModifiedBy>
  <cp:revision>2</cp:revision>
  <dcterms:created xsi:type="dcterms:W3CDTF">2018-07-10T02:22:00Z</dcterms:created>
  <dcterms:modified xsi:type="dcterms:W3CDTF">2018-07-10T02:22:00Z</dcterms:modified>
</cp:coreProperties>
</file>